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B51D0C" w14:paraId="6EBCC3A3" w14:textId="77777777"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30AAE95" w14:textId="77777777" w:rsidR="00B51D0C" w:rsidRDefault="00937AD8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BD87619" w14:textId="7EF98B40" w:rsidR="00B51D0C" w:rsidRDefault="001F5904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Kamaljit</w:t>
            </w:r>
            <w:proofErr w:type="spellEnd"/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Singh</w:t>
            </w:r>
          </w:p>
          <w:p w14:paraId="3A37938B" w14:textId="1B4F4AD1" w:rsidR="00B51D0C" w:rsidRDefault="00937AD8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Automation</w:t>
            </w:r>
            <w:r w:rsidR="00427906"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Test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Engineer</w:t>
            </w:r>
          </w:p>
          <w:p w14:paraId="01241C15" w14:textId="77777777" w:rsidR="00B51D0C" w:rsidRDefault="00937AD8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B51D0C" w14:paraId="3CD5058F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1560A46" w14:textId="77777777" w:rsidR="00B51D0C" w:rsidRDefault="00937AD8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534313FE" w14:textId="77777777" w:rsidR="00B51D0C" w:rsidRDefault="00937AD8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F62D755" w14:textId="77777777" w:rsidR="00B51D0C" w:rsidRDefault="00937AD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DEBAC7A" w14:textId="6F509715" w:rsidR="00B51D0C" w:rsidRDefault="00937AD8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Bangalore,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5600</w:t>
            </w:r>
            <w:r w:rsidR="00951C6D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35</w:t>
            </w:r>
          </w:p>
          <w:p w14:paraId="75447A91" w14:textId="77777777" w:rsidR="00B51D0C" w:rsidRDefault="00937AD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5F1EF9FF" w14:textId="621F9C9C" w:rsidR="00B51D0C" w:rsidRDefault="001F5904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8146526606</w:t>
            </w:r>
          </w:p>
          <w:p w14:paraId="42698613" w14:textId="77777777" w:rsidR="00B51D0C" w:rsidRDefault="00937AD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654969F5" w14:textId="7411BF2D" w:rsidR="00B51D0C" w:rsidRPr="00384104" w:rsidRDefault="00C017B6">
            <w:pPr>
              <w:pStyle w:val="div"/>
              <w:spacing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</w:rPr>
            </w:pPr>
            <w:hyperlink r:id="rId6" w:history="1">
              <w:r w:rsidR="00384104" w:rsidRPr="00384104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singhkamaljit64@gmail.com</w:t>
              </w:r>
            </w:hyperlink>
          </w:p>
          <w:p w14:paraId="3C29D34D" w14:textId="77777777" w:rsidR="00384104" w:rsidRDefault="00384104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B51D0C" w14:paraId="4D9C326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D303633" w14:textId="23D5ABED" w:rsidR="00B51D0C" w:rsidRDefault="00937AD8" w:rsidP="00D50B4A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"/>
                      <w:rFonts w:ascii="Century Gothic" w:eastAsia="Century Gothic" w:hAnsi="Century Gothic" w:cs="Century Gothic"/>
                      <w:sz w:val="14"/>
                      <w:szCs w:val="14"/>
                      <w:shd w:val="clear" w:color="auto" w:fill="auto"/>
                    </w:rPr>
                    <w:t> </w:t>
                  </w: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7C462DCC" w14:textId="77777777" w:rsidR="00B51D0C" w:rsidRDefault="00937AD8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760BFDCF" w14:textId="7D7121C6" w:rsidR="00574318" w:rsidRDefault="00653CC1" w:rsidP="00653CC1">
            <w:pPr>
              <w:pStyle w:val="p"/>
              <w:spacing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</w:t>
            </w:r>
            <w:r w:rsidR="0057431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 w:rsidR="00574318" w:rsidRPr="00574318"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  <w:t>AUTOMATION TESTING</w:t>
            </w:r>
          </w:p>
          <w:p w14:paraId="518564F5" w14:textId="77777777" w:rsidR="00DB6CEF" w:rsidRPr="00574318" w:rsidRDefault="00DB6CEF" w:rsidP="00653CC1">
            <w:pPr>
              <w:pStyle w:val="p"/>
              <w:spacing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</w:p>
          <w:p w14:paraId="2B57D489" w14:textId="52C8E936" w:rsidR="00B51D0C" w:rsidRDefault="00574318" w:rsidP="00653CC1">
            <w:pPr>
              <w:pStyle w:val="p"/>
              <w:spacing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653C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r w:rsidR="008D29C6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937AD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Selenium</w:t>
            </w:r>
            <w:r w:rsidR="006E4749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(3.141.59)</w:t>
            </w:r>
          </w:p>
          <w:p w14:paraId="1552806A" w14:textId="4EE5331A" w:rsidR="00B51D0C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937AD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</w:t>
            </w:r>
            <w:r w:rsidR="00B42E35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(Open JDK 11.0)</w:t>
            </w:r>
          </w:p>
          <w:p w14:paraId="653280E6" w14:textId="49E646F5" w:rsidR="00B51D0C" w:rsidRDefault="008D29C6" w:rsidP="001433D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proofErr w:type="spellStart"/>
            <w:r w:rsidR="001433D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Javascript</w:t>
            </w:r>
            <w:proofErr w:type="spellEnd"/>
          </w:p>
          <w:p w14:paraId="3FF412EB" w14:textId="16AAB4E0" w:rsidR="00B51D0C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proofErr w:type="spellStart"/>
            <w:r w:rsidR="001F590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TestNG</w:t>
            </w:r>
            <w:proofErr w:type="spellEnd"/>
          </w:p>
          <w:p w14:paraId="3508976B" w14:textId="620DD578" w:rsidR="00B51D0C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1F590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SQL Server</w:t>
            </w:r>
            <w:r w:rsidR="00B732BF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</w:p>
          <w:p w14:paraId="72918CB3" w14:textId="0E04730A" w:rsidR="008D29C6" w:rsidRPr="008D29C6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u w:val="single"/>
              </w:rPr>
            </w:pPr>
            <w:r w:rsidRPr="008D29C6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u w:val="single"/>
              </w:rPr>
              <w:t>Frameworks:</w:t>
            </w:r>
          </w:p>
          <w:p w14:paraId="3756B830" w14:textId="5BBE0EA3" w:rsidR="00470F35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470F35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BDD(Cucumber)</w:t>
            </w:r>
          </w:p>
          <w:p w14:paraId="25447269" w14:textId="090AD5B5" w:rsidR="008D29C6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-TDD</w:t>
            </w:r>
          </w:p>
          <w:p w14:paraId="7FB546A9" w14:textId="56B6A4CA" w:rsidR="008D29C6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-Hybrid Framework</w:t>
            </w:r>
          </w:p>
          <w:p w14:paraId="37DCAE5A" w14:textId="53EB11C8" w:rsidR="008D29C6" w:rsidRDefault="008D29C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-Data Driven Framework</w:t>
            </w:r>
          </w:p>
          <w:p w14:paraId="72F7A9D4" w14:textId="019944A8" w:rsidR="002C4C2F" w:rsidRDefault="002C4C2F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-POM Design 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Patttern</w:t>
            </w:r>
            <w:proofErr w:type="spellEnd"/>
          </w:p>
          <w:p w14:paraId="4783D29E" w14:textId="77777777" w:rsidR="00E01E6F" w:rsidRDefault="00E01E6F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</w:p>
          <w:p w14:paraId="740BDC29" w14:textId="5AC8F9DB" w:rsidR="006420F0" w:rsidRPr="006420F0" w:rsidRDefault="006420F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  <w:r w:rsidRPr="006420F0"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  <w:t>API  TESTING</w:t>
            </w:r>
          </w:p>
          <w:p w14:paraId="39D46A09" w14:textId="596241C9" w:rsidR="00E40B51" w:rsidRDefault="006420F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-with </w:t>
            </w:r>
            <w:r w:rsidR="00E40B5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Rest Assured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lib</w:t>
            </w:r>
          </w:p>
          <w:p w14:paraId="29829DBA" w14:textId="347E317F" w:rsidR="006420F0" w:rsidRDefault="006420F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-with 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PostMan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&amp; SOAPUI</w:t>
            </w:r>
          </w:p>
          <w:p w14:paraId="2733C2A1" w14:textId="77777777" w:rsidR="00E01E6F" w:rsidRDefault="00E01E6F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34432441" w14:textId="67D5E6DA" w:rsidR="00574318" w:rsidRPr="00574318" w:rsidRDefault="0057431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  <w:lastRenderedPageBreak/>
              <w:t>MANUAL TESTING</w:t>
            </w:r>
          </w:p>
          <w:p w14:paraId="4CE245E1" w14:textId="03698460" w:rsidR="00574318" w:rsidRDefault="0057431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-Regression Testi</w:t>
            </w:r>
            <w:r w:rsidR="0015311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</w:t>
            </w:r>
          </w:p>
          <w:p w14:paraId="7D5A7C7B" w14:textId="2AD1CED1" w:rsidR="00574318" w:rsidRDefault="0057431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15311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Smoke Testing</w:t>
            </w:r>
          </w:p>
          <w:p w14:paraId="020800C4" w14:textId="2055653B" w:rsidR="0015311C" w:rsidRDefault="0015311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-Sanity Testing</w:t>
            </w:r>
          </w:p>
          <w:p w14:paraId="0719498D" w14:textId="400F8293" w:rsidR="0015311C" w:rsidRDefault="0015311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-UAT Testing</w:t>
            </w:r>
          </w:p>
          <w:p w14:paraId="2E111E51" w14:textId="6DB86C91" w:rsidR="0015311C" w:rsidRDefault="0015311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-Re-Testing</w:t>
            </w:r>
          </w:p>
          <w:p w14:paraId="5729D7A2" w14:textId="71001A06" w:rsidR="0015311C" w:rsidRDefault="0015311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-Functional Testing</w:t>
            </w:r>
          </w:p>
          <w:p w14:paraId="48FEC3E2" w14:textId="77777777" w:rsidR="00EE19B5" w:rsidRDefault="00EE19B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6A287EFC" w14:textId="08D75C5B" w:rsidR="00EE19B5" w:rsidRPr="00EE19B5" w:rsidRDefault="00EE19B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</w:pPr>
            <w:r w:rsidRPr="00EE19B5">
              <w:rPr>
                <w:rStyle w:val="singlecolumnspanpaddedlinenth-child1"/>
                <w:rFonts w:ascii="Century Gothic" w:eastAsia="Century Gothic" w:hAnsi="Century Gothic" w:cs="Century Gothic"/>
                <w:b/>
                <w:color w:val="FFFFFF"/>
                <w:sz w:val="22"/>
                <w:szCs w:val="22"/>
                <w:u w:val="single"/>
              </w:rPr>
              <w:t>CI-CD Tools</w:t>
            </w:r>
          </w:p>
          <w:p w14:paraId="4DF7FA7F" w14:textId="4DA4E179" w:rsidR="0015311C" w:rsidRDefault="00EE19B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-Jenkins</w:t>
            </w:r>
          </w:p>
          <w:p w14:paraId="496AB400" w14:textId="5A30CA6E" w:rsidR="00EE19B5" w:rsidRDefault="00EE19B5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GitLab</w:t>
            </w:r>
            <w:proofErr w:type="spellEnd"/>
          </w:p>
          <w:p w14:paraId="25A5AD87" w14:textId="32C24084" w:rsidR="00B51D0C" w:rsidRDefault="00B51D0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4F668663" w14:textId="77777777" w:rsidR="00B51D0C" w:rsidRDefault="00B51D0C" w:rsidP="00653CC1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B3E745C" w14:textId="77777777" w:rsidR="00B51D0C" w:rsidRDefault="00937AD8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41324DA8" w14:textId="6A70D36E" w:rsidR="00B51D0C" w:rsidRDefault="0083175F" w:rsidP="0083175F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6</w:t>
            </w:r>
            <w:r w:rsidR="001058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.1</w:t>
            </w:r>
            <w:r w:rsidR="00937AD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years </w:t>
            </w:r>
            <w:r w:rsidR="00894350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of </w:t>
            </w:r>
            <w:r w:rsidR="001058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</w:t>
            </w:r>
            <w:r w:rsidR="00937AD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xperience in Functional testing using both </w:t>
            </w:r>
            <w:r w:rsidR="00937AD8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Manual</w:t>
            </w:r>
            <w:r w:rsidR="00105869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(</w:t>
            </w:r>
            <w:r w:rsidR="00C017B6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~</w:t>
            </w:r>
            <w:r w:rsidR="00105869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2</w:t>
            </w:r>
            <w:bookmarkStart w:id="0" w:name="_GoBack"/>
            <w:bookmarkEnd w:id="0"/>
            <w:r w:rsidR="00105869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Years)</w:t>
            </w:r>
            <w:r w:rsidR="00937AD8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and Automation</w:t>
            </w:r>
            <w:r w:rsidR="00C017B6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(~</w:t>
            </w:r>
            <w:r w:rsidR="00105869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>4 Years)</w:t>
            </w:r>
            <w:r w:rsidR="00937AD8" w:rsidRPr="00105869">
              <w:rPr>
                <w:rStyle w:val="divdocumentright-box"/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</w:t>
            </w:r>
            <w:r w:rsidR="00937AD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Techniques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. </w:t>
            </w:r>
            <w:r w:rsidR="00937AD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Working knowledge of implementing software development projects using methodologies such as SDLC.</w:t>
            </w:r>
          </w:p>
          <w:p w14:paraId="41D9FFF2" w14:textId="13BA8797" w:rsidR="00B51D0C" w:rsidRDefault="00937AD8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Experience in web-based automation using Selenium</w:t>
            </w:r>
            <w:r w:rsidR="007D4234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framework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2E454C12" w14:textId="77777777" w:rsidR="00B51D0C" w:rsidRDefault="00937AD8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Excellent verbal/written communication skills and strong analytical abilities, and can perform well both independently and as a team player</w:t>
            </w:r>
          </w:p>
          <w:p w14:paraId="33840C6E" w14:textId="77777777" w:rsidR="00B51D0C" w:rsidRDefault="00937AD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B51D0C" w14:paraId="332E94D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BDDB325" w14:textId="0FBB9770" w:rsidR="00B51D0C" w:rsidRDefault="00646F39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                    </w:t>
                  </w:r>
                  <w:r w:rsidR="00937AD8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D0FF1DE" w14:textId="77777777" w:rsidR="00B51D0C" w:rsidRDefault="00937AD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B51D0C" w14:paraId="62513D4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BE8042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4B16B4" w14:textId="688FAC24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956E07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27114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Sept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B2D01C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6780C" w14:textId="4340286D" w:rsidR="00B51D0C" w:rsidRDefault="00956E0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Pro</w:t>
                  </w:r>
                  <w:r w:rsidR="007E1E71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fessional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1 Test Engineer</w:t>
                  </w:r>
                </w:p>
                <w:p w14:paraId="1F982ED7" w14:textId="7952E840" w:rsidR="00B51D0C" w:rsidRPr="00956E07" w:rsidRDefault="00937AD8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956E07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DXC Technology,</w:t>
                  </w:r>
                  <w:r w:rsidRPr="00956E0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956E07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Bangalore</w:t>
                  </w:r>
                  <w:r w:rsidRPr="00956E0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279A2C50" w14:textId="0FEF9F44" w:rsidR="008F2DA7" w:rsidRPr="005612EF" w:rsidRDefault="008F2DA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</w:pPr>
                  <w:r w:rsidRPr="005612EF">
                    <w:t>Working in Health Care domain</w:t>
                  </w:r>
                  <w:r w:rsidR="00406633" w:rsidRPr="005612EF">
                    <w:t>. We maintain</w:t>
                  </w:r>
                  <w:r w:rsidR="00C153EB">
                    <w:t xml:space="preserve"> all the</w:t>
                  </w:r>
                  <w:r w:rsidR="00406633" w:rsidRPr="005612EF">
                    <w:t xml:space="preserve"> data of all the </w:t>
                  </w:r>
                  <w:r w:rsidR="00E40B51" w:rsidRPr="005612EF">
                    <w:t>customers in an organized manner.</w:t>
                  </w:r>
                  <w:r w:rsidR="0015584E">
                    <w:t xml:space="preserve"> We have 3 week sprint release following Agile Methodology.</w:t>
                  </w:r>
                </w:p>
                <w:p w14:paraId="746C3850" w14:textId="4076D94C" w:rsidR="00956E07" w:rsidRPr="00956E0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Responsible to create, manage and execute automation scripts developed in Selenium </w:t>
                  </w:r>
                  <w:proofErr w:type="spellStart"/>
                  <w:r>
                    <w:t>Webdriver</w:t>
                  </w:r>
                  <w:proofErr w:type="spellEnd"/>
                  <w:r>
                    <w:t xml:space="preserve"> framework in </w:t>
                  </w:r>
                  <w:proofErr w:type="gramStart"/>
                  <w:r>
                    <w:t>Java(</w:t>
                  </w:r>
                  <w:proofErr w:type="spellStart"/>
                  <w:proofErr w:type="gramEnd"/>
                  <w:r>
                    <w:t>OpenJDK</w:t>
                  </w:r>
                  <w:proofErr w:type="spellEnd"/>
                  <w:r>
                    <w:t xml:space="preserve">) in Eclipse IDE. </w:t>
                  </w:r>
                </w:p>
                <w:p w14:paraId="12D33D81" w14:textId="1DCEF1C4" w:rsidR="00956E07" w:rsidRPr="00956E0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Configure different automation jobs with Jenkins and track the progress on daily basis and debug &amp; fix the issues if there is any failure. Using </w:t>
                  </w:r>
                  <w:proofErr w:type="gramStart"/>
                  <w:r>
                    <w:t>BDD(</w:t>
                  </w:r>
                  <w:proofErr w:type="gramEnd"/>
                  <w:r>
                    <w:t xml:space="preserve">Cucumber), </w:t>
                  </w:r>
                  <w:proofErr w:type="spellStart"/>
                  <w:r>
                    <w:t>TestNG</w:t>
                  </w:r>
                  <w:proofErr w:type="spellEnd"/>
                  <w:r>
                    <w:t>, Data Driven frameworks</w:t>
                  </w:r>
                  <w:r w:rsidR="00E40B51">
                    <w:t xml:space="preserve"> with POM</w:t>
                  </w:r>
                  <w:r>
                    <w:t xml:space="preserve"> in our Projects.</w:t>
                  </w:r>
                </w:p>
                <w:p w14:paraId="2A020613" w14:textId="4A0F1F90" w:rsidR="00E40B51" w:rsidRPr="00E40B51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Perform API testing </w:t>
                  </w:r>
                  <w:r w:rsidR="00E40B51">
                    <w:t>using</w:t>
                  </w:r>
                  <w:r>
                    <w:t xml:space="preserve"> </w:t>
                  </w:r>
                  <w:proofErr w:type="spellStart"/>
                  <w:r>
                    <w:t>PostMan</w:t>
                  </w:r>
                  <w:proofErr w:type="spellEnd"/>
                  <w:r w:rsidR="00E40B51">
                    <w:t>.</w:t>
                  </w:r>
                </w:p>
                <w:p w14:paraId="413AA64A" w14:textId="42773565" w:rsidR="00E40B51" w:rsidRPr="00E40B51" w:rsidRDefault="00A31DC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>Also using Rest Assured API lib for API testing</w:t>
                  </w:r>
                </w:p>
                <w:p w14:paraId="55AC25EA" w14:textId="756B21F1" w:rsidR="00956E07" w:rsidRPr="00956E0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Database testing in Microsoft SQL Server </w:t>
                  </w:r>
                  <w:proofErr w:type="spellStart"/>
                  <w:r>
                    <w:t>Managment</w:t>
                  </w:r>
                  <w:proofErr w:type="spellEnd"/>
                  <w:r>
                    <w:t xml:space="preserve"> Studio 18.</w:t>
                  </w:r>
                </w:p>
                <w:p w14:paraId="3FA5294E" w14:textId="77777777" w:rsidR="00956E07" w:rsidRPr="00956E0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Actively involved in Agile Scrum </w:t>
                  </w:r>
                  <w:proofErr w:type="gramStart"/>
                  <w:r>
                    <w:t>calls(</w:t>
                  </w:r>
                  <w:proofErr w:type="gramEnd"/>
                  <w:r>
                    <w:t xml:space="preserve">with both Offshore and Onsite team members) following the Agile Methodology. Collaboratively, work with BA’s,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team and client to understand the requirements first followed by create test cases and execute them in different </w:t>
                  </w:r>
                  <w:proofErr w:type="gramStart"/>
                  <w:r>
                    <w:t>environments(</w:t>
                  </w:r>
                  <w:proofErr w:type="gramEnd"/>
                  <w:r>
                    <w:t>DEV, QA, PP and Prod).</w:t>
                  </w:r>
                </w:p>
                <w:p w14:paraId="5F8A71F4" w14:textId="58E5C8FE" w:rsidR="00956E07" w:rsidRPr="00956E0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</w:t>
                  </w:r>
                  <w:r w:rsidR="00CF0B0C">
                    <w:t xml:space="preserve">Performing functional testing(Regression, </w:t>
                  </w:r>
                  <w:r w:rsidR="00CB5677">
                    <w:t>Smoke, Sanity and Database testing)</w:t>
                  </w:r>
                </w:p>
                <w:p w14:paraId="343E95A1" w14:textId="77777777" w:rsidR="00B51D0C" w:rsidRPr="00CB5677" w:rsidRDefault="00956E0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Working in logging new issues that were found in the current version of the product. Using </w:t>
                  </w:r>
                  <w:proofErr w:type="spellStart"/>
                  <w:r>
                    <w:t>GitLab</w:t>
                  </w:r>
                  <w:proofErr w:type="spellEnd"/>
                  <w:r>
                    <w:t xml:space="preserve"> for push and pull the code.</w:t>
                  </w:r>
                </w:p>
                <w:p w14:paraId="755A3731" w14:textId="77777777" w:rsidR="00CB5677" w:rsidRPr="009A7F7F" w:rsidRDefault="00CB5677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Also </w:t>
                  </w:r>
                  <w:r w:rsidR="005612EF">
                    <w:t xml:space="preserve">recently </w:t>
                  </w:r>
                  <w:r>
                    <w:t xml:space="preserve">awarded with </w:t>
                  </w:r>
                  <w:r w:rsidRPr="005612EF">
                    <w:rPr>
                      <w:i/>
                      <w:iCs/>
                    </w:rPr>
                    <w:t>Q4 Champ Awards</w:t>
                  </w:r>
                  <w:r w:rsidR="005612EF" w:rsidRPr="005612EF">
                    <w:rPr>
                      <w:i/>
                      <w:iCs/>
                    </w:rPr>
                    <w:t xml:space="preserve"> 2022</w:t>
                  </w:r>
                </w:p>
                <w:p w14:paraId="210442D2" w14:textId="77777777" w:rsidR="009A7F7F" w:rsidRDefault="009A7F7F" w:rsidP="009A7F7F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5086E6CE" w14:textId="24E02257" w:rsidR="009A7F7F" w:rsidRDefault="009A7F7F" w:rsidP="009A7F7F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61A9DCAF" w14:textId="77777777" w:rsidR="00B51D0C" w:rsidRDefault="00B51D0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B51D0C" w14:paraId="4FD511A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840F5F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4E9BA3" w14:textId="6B2FB836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9046C8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19-</w:t>
                  </w:r>
                  <w:r w:rsidR="00D17AB4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May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9046C8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8E32D5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Sept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B573D0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28C3DD" w14:textId="47D4E6D9" w:rsidR="00B51D0C" w:rsidRDefault="009B4329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Senior </w:t>
                  </w:r>
                  <w:r w:rsidR="00A7633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Test Engineer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</w:p>
                <w:p w14:paraId="49EEB74C" w14:textId="72E038D1" w:rsidR="00B51D0C" w:rsidRPr="00EE4E86" w:rsidRDefault="00A7633A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 w:rsidRPr="00EE4E86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TestingXperts</w:t>
                  </w:r>
                  <w:proofErr w:type="spellEnd"/>
                  <w:r w:rsidRPr="00EE4E86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E4E86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Pvt</w:t>
                  </w:r>
                  <w:proofErr w:type="spellEnd"/>
                  <w:r w:rsidRPr="00EE4E86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Ltd, Chandigarh</w:t>
                  </w:r>
                </w:p>
                <w:p w14:paraId="4D47B7F0" w14:textId="77777777" w:rsidR="00A7633A" w:rsidRPr="00A7633A" w:rsidRDefault="00A7633A" w:rsidP="00A7633A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>Responsible to create, manage and execute automation scripts and manual testing test cases as well.</w:t>
                  </w:r>
                </w:p>
                <w:p w14:paraId="6281827D" w14:textId="77777777" w:rsidR="00A7633A" w:rsidRPr="00A7633A" w:rsidRDefault="00A7633A" w:rsidP="00A7633A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Actively involved in Agile Scrum calls (Status, collaboration, grooming and retrospective) following Agile Methodology. Collaboratively, work with BA and Developer to understand and meet all the requirements. </w:t>
                  </w:r>
                </w:p>
                <w:p w14:paraId="12FE09C5" w14:textId="77777777" w:rsidR="003A06F0" w:rsidRPr="003A06F0" w:rsidRDefault="00A7633A" w:rsidP="00A7633A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>Use Postman for API testing and SQL Server Management for Database Testing</w:t>
                  </w:r>
                  <w:r w:rsidR="003A06F0">
                    <w:t>.</w:t>
                  </w:r>
                </w:p>
                <w:p w14:paraId="6CAD4FA3" w14:textId="11B77002" w:rsidR="001E43C4" w:rsidRPr="00E940E5" w:rsidRDefault="00A7633A" w:rsidP="001E43C4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 Worked on logging new issues that were found in the present version of the product.</w:t>
                  </w:r>
                </w:p>
              </w:tc>
            </w:tr>
          </w:tbl>
          <w:p w14:paraId="3C13342C" w14:textId="77777777" w:rsidR="00B51D0C" w:rsidRDefault="00B51D0C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B51D0C" w14:paraId="428F427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5432B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7ADB63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9E68C2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6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237D4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June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9E68C2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9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237D43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May</w:t>
                  </w:r>
                </w:p>
                <w:p w14:paraId="005376C5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28ABC539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5467C312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1E9EB364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559EE459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7A9DDFB9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3745AD4B" w14:textId="7777777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  <w:p w14:paraId="6B895D20" w14:textId="77777777" w:rsidR="00DA72C8" w:rsidRDefault="00DA72C8" w:rsidP="00DA72C8">
                  <w:pP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A0729FA" w14:textId="77777777" w:rsidR="00DA72C8" w:rsidRPr="006164E7" w:rsidRDefault="00DA72C8" w:rsidP="00DA72C8">
                  <w:pPr>
                    <w:pStyle w:val="Subheading"/>
                    <w:spacing w:before="240" w:after="240" w:line="240" w:lineRule="auto"/>
                    <w:rPr>
                      <w:color w:val="5F249F"/>
                      <w:sz w:val="24"/>
                    </w:rPr>
                  </w:pPr>
                  <w:r w:rsidRPr="00DA72C8">
                    <w:rPr>
                      <w:rStyle w:val="divdocumentjobtitle"/>
                      <w:rFonts w:ascii="Century Gothic" w:eastAsia="Century Gothic" w:hAnsi="Century Gothic" w:cs="Century Gothic"/>
                      <w:bCs/>
                      <w:iCs w:val="0"/>
                      <w:color w:val="343434"/>
                      <w:spacing w:val="4"/>
                      <w:lang w:bidi="ar-SA"/>
                    </w:rPr>
                    <w:t>Work</w:t>
                  </w:r>
                  <w:r w:rsidRPr="006164E7">
                    <w:rPr>
                      <w:color w:val="5F249F"/>
                      <w:sz w:val="24"/>
                    </w:rPr>
                    <w:t xml:space="preserve"> </w:t>
                  </w:r>
                  <w:r w:rsidRPr="00DA72C8">
                    <w:rPr>
                      <w:rStyle w:val="divdocumentjobtitle"/>
                      <w:rFonts w:ascii="Century Gothic" w:eastAsia="Century Gothic" w:hAnsi="Century Gothic" w:cs="Century Gothic"/>
                      <w:bCs/>
                      <w:iCs w:val="0"/>
                      <w:color w:val="343434"/>
                      <w:spacing w:val="4"/>
                      <w:lang w:bidi="ar-SA"/>
                    </w:rPr>
                    <w:t>Rewards</w:t>
                  </w:r>
                  <w:r w:rsidRPr="006164E7">
                    <w:rPr>
                      <w:color w:val="5F249F"/>
                      <w:sz w:val="24"/>
                    </w:rPr>
                    <w:t>/</w:t>
                  </w:r>
                  <w:r w:rsidRPr="00DA72C8">
                    <w:rPr>
                      <w:rStyle w:val="divdocumentjobtitle"/>
                      <w:rFonts w:ascii="Century Gothic" w:eastAsia="Century Gothic" w:hAnsi="Century Gothic" w:cs="Century Gothic"/>
                      <w:bCs/>
                      <w:iCs w:val="0"/>
                      <w:color w:val="343434"/>
                      <w:spacing w:val="4"/>
                      <w:lang w:bidi="ar-SA"/>
                    </w:rPr>
                    <w:t>Recognition</w:t>
                  </w:r>
                </w:p>
                <w:p w14:paraId="4CE721C4" w14:textId="77777777" w:rsidR="00DA72C8" w:rsidRDefault="00DA72C8" w:rsidP="00DA72C8">
                  <w:pP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5AE9186" w14:textId="0FC67E47" w:rsidR="00DA72C8" w:rsidRPr="00DA72C8" w:rsidRDefault="00DA72C8" w:rsidP="00DA72C8">
                  <w:pPr>
                    <w:rPr>
                      <w:rFonts w:eastAsia="Century Gothic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11B7C4" w14:textId="77777777" w:rsidR="00B51D0C" w:rsidRDefault="00937AD8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3BE3B" w14:textId="2606701D" w:rsidR="00B51D0C" w:rsidRDefault="009E68C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Quality Analyst</w:t>
                  </w:r>
                </w:p>
                <w:p w14:paraId="1765CA15" w14:textId="70D8E92A" w:rsidR="00B51D0C" w:rsidRPr="00642B8B" w:rsidRDefault="009E68C2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642B8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O.A.T.I </w:t>
                  </w:r>
                  <w:proofErr w:type="spellStart"/>
                  <w:r w:rsidRPr="00642B8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Pvt</w:t>
                  </w:r>
                  <w:proofErr w:type="spellEnd"/>
                  <w:r w:rsidRPr="00642B8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37AD8" w:rsidRPr="00642B8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L</w:t>
                  </w:r>
                  <w:r w:rsidRPr="00642B8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td, Mohali, Punjab</w:t>
                  </w:r>
                  <w:r w:rsidR="00937AD8" w:rsidRPr="00642B8B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06C69187" w14:textId="77777777" w:rsidR="009E68C2" w:rsidRPr="009E68C2" w:rsidRDefault="009E68C2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Create and manage Manual Testing test cases. </w:t>
                  </w:r>
                </w:p>
                <w:p w14:paraId="75BE93B3" w14:textId="77777777" w:rsidR="009E68C2" w:rsidRPr="009E68C2" w:rsidRDefault="009E68C2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Collaboratively work with 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 and BA team to understand and meet all the requirements </w:t>
                  </w:r>
                </w:p>
                <w:p w14:paraId="2C830BFF" w14:textId="77777777" w:rsidR="00B51D0C" w:rsidRPr="00DA72C8" w:rsidRDefault="009E68C2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t xml:space="preserve">Used SOAP UI for API Testing and SQL Server for Database Testing </w:t>
                  </w:r>
                  <w:proofErr w:type="spellStart"/>
                  <w:r>
                    <w:t>Perfomed</w:t>
                  </w:r>
                  <w:proofErr w:type="spellEnd"/>
                  <w:r>
                    <w:t xml:space="preserve"> Functional Testing</w:t>
                  </w:r>
                </w:p>
                <w:p w14:paraId="766DBFBE" w14:textId="77777777" w:rsidR="00DA72C8" w:rsidRDefault="00DA72C8" w:rsidP="00DA72C8">
                  <w:pPr>
                    <w:pStyle w:val="divdocumentli"/>
                    <w:spacing w:line="360" w:lineRule="atLeast"/>
                    <w:ind w:right="300"/>
                  </w:pPr>
                </w:p>
                <w:p w14:paraId="21C96B96" w14:textId="77777777" w:rsidR="00DA72C8" w:rsidRDefault="00DA72C8" w:rsidP="00DA72C8">
                  <w:pPr>
                    <w:pStyle w:val="divdocumentli"/>
                    <w:spacing w:line="360" w:lineRule="atLeast"/>
                    <w:ind w:right="300"/>
                  </w:pPr>
                </w:p>
                <w:p w14:paraId="54DD22DC" w14:textId="7E621DDF" w:rsidR="00DA72C8" w:rsidRDefault="00DA72C8" w:rsidP="00DA72C8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912AEC">
                    <w:t xml:space="preserve">Recently </w:t>
                  </w:r>
                  <w:proofErr w:type="spellStart"/>
                  <w:r w:rsidRPr="00912AEC">
                    <w:t>Awared</w:t>
                  </w:r>
                  <w:proofErr w:type="spellEnd"/>
                  <w:r w:rsidRPr="00912AEC">
                    <w:t xml:space="preserve"> with </w:t>
                  </w:r>
                  <w:r w:rsidRPr="00912AEC">
                    <w:rPr>
                      <w:b/>
                      <w:bCs/>
                    </w:rPr>
                    <w:t xml:space="preserve">Q4 Champ Award </w:t>
                  </w:r>
                  <w:r w:rsidR="00B67BF9" w:rsidRPr="00912AEC">
                    <w:rPr>
                      <w:b/>
                      <w:bCs/>
                    </w:rPr>
                    <w:t xml:space="preserve">2022 </w:t>
                  </w:r>
                  <w:r w:rsidRPr="00912AEC">
                    <w:rPr>
                      <w:b/>
                      <w:bCs/>
                    </w:rPr>
                    <w:t>in DXC Technology</w:t>
                  </w:r>
                  <w:r w:rsidRPr="00912AE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0CF5A254" w14:textId="77777777" w:rsidR="00B51D0C" w:rsidRDefault="00937AD8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B51D0C" w14:paraId="1A355BD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466134DA" w14:textId="3243722A" w:rsidR="00B51D0C" w:rsidRDefault="00646F39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                     </w:t>
                  </w:r>
                  <w:r w:rsidR="00937AD8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0C1166B5" w14:textId="77777777" w:rsidR="00B51D0C" w:rsidRDefault="00937AD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E559444" w14:textId="7381AC42" w:rsidR="00B51D0C" w:rsidRDefault="00937AD8" w:rsidP="00FD2539">
            <w:pPr>
              <w:pStyle w:val="divdocumentemptycell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  <w:r w:rsidR="00F41916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</w:t>
            </w:r>
            <w:r w:rsidR="00EE58FA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="00F41916"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Course</w:t>
            </w:r>
            <w:r w:rsidR="00F41916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                          </w:t>
            </w:r>
            <w:r w:rsidR="00F41916" w:rsidRPr="00FD2539">
              <w:t xml:space="preserve">B-Tech(Computer Science </w:t>
            </w:r>
            <w:proofErr w:type="spellStart"/>
            <w:r w:rsidR="00F41916" w:rsidRPr="00FD2539">
              <w:t>Engg</w:t>
            </w:r>
            <w:proofErr w:type="spellEnd"/>
            <w:r w:rsidR="00F41916" w:rsidRPr="00FD2539">
              <w:t>)</w:t>
            </w:r>
          </w:p>
          <w:p w14:paraId="678838BE" w14:textId="50BA6653" w:rsidR="00F41916" w:rsidRDefault="00F4191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</w:t>
            </w:r>
            <w:r w:rsidR="00EE58FA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College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                        </w:t>
            </w:r>
            <w:r w:rsidRPr="00FD2539">
              <w:t xml:space="preserve">Amritsar College of </w:t>
            </w:r>
            <w:proofErr w:type="spellStart"/>
            <w:r w:rsidRPr="00FD2539">
              <w:t>Engg</w:t>
            </w:r>
            <w:proofErr w:type="spellEnd"/>
            <w:r w:rsidRPr="00FD2539">
              <w:t xml:space="preserve"> &amp; Tech</w:t>
            </w:r>
          </w:p>
          <w:p w14:paraId="3781B3D8" w14:textId="19F44BDB" w:rsidR="00F41916" w:rsidRDefault="00F4191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</w:t>
            </w:r>
            <w:r w:rsidR="00EE58FA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="00FD2539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Year</w:t>
            </w:r>
            <w:r w:rsidRPr="006F2F7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of</w:t>
            </w:r>
            <w:r w:rsidRPr="006F2F7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Passing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       </w:t>
            </w:r>
            <w:r w:rsidRPr="00FD2539">
              <w:t>2012-16</w:t>
            </w:r>
          </w:p>
          <w:p w14:paraId="1A1E9080" w14:textId="4C0ED1E5" w:rsidR="00F41916" w:rsidRDefault="00F41916" w:rsidP="00FD2539">
            <w:pPr>
              <w:pStyle w:val="divdocumentemptycell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</w:t>
            </w:r>
            <w:r w:rsidR="00FD2539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="00EE58FA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Percentage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               </w:t>
            </w:r>
            <w:r w:rsidRPr="00FD2539">
              <w:t>69%</w:t>
            </w:r>
          </w:p>
          <w:p w14:paraId="51B40252" w14:textId="01C9E9B2" w:rsidR="00F41916" w:rsidRDefault="00F4191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14:paraId="02CB7592" w14:textId="77777777" w:rsidR="00A272C7" w:rsidRDefault="00A272C7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14:paraId="3A170657" w14:textId="3A491E2E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   </w:t>
            </w:r>
            <w:r w:rsidR="00FD2539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</w:t>
            </w:r>
            <w:r w:rsidR="002E5122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Course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</w:t>
            </w:r>
            <w:r w:rsid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proofErr w:type="spellStart"/>
            <w:r w:rsidRPr="00FD2539">
              <w:t>Xll</w:t>
            </w:r>
            <w:proofErr w:type="spellEnd"/>
          </w:p>
          <w:p w14:paraId="477554C8" w14:textId="7A754EF8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</w:t>
            </w:r>
            <w:r w:rsid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Board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</w:t>
            </w:r>
            <w:r w:rsid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</w:t>
            </w:r>
            <w:r w:rsidRPr="00FD2539">
              <w:t>CBSE</w:t>
            </w:r>
          </w:p>
          <w:p w14:paraId="19EFFF59" w14:textId="26D6F98F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Medium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</w:t>
            </w:r>
            <w:r w:rsidRPr="00FD2539">
              <w:t>English</w:t>
            </w:r>
          </w:p>
          <w:p w14:paraId="01310724" w14:textId="0191B592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 xml:space="preserve">      Year of Passing</w:t>
            </w:r>
            <w:r w:rsidR="00AF7DBC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r w:rsidRPr="00FD2539">
              <w:t>2012</w:t>
            </w:r>
          </w:p>
          <w:p w14:paraId="47715AF5" w14:textId="6F5A9586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Grade</w:t>
            </w:r>
            <w:r w:rsidR="00AF7DBC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 </w:t>
            </w:r>
            <w:r w:rsidRPr="00FD2539">
              <w:t>80%</w:t>
            </w:r>
          </w:p>
          <w:p w14:paraId="476845C1" w14:textId="0648E56B" w:rsidR="00F41916" w:rsidRDefault="00F4191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14:paraId="2A21E96E" w14:textId="77777777" w:rsidR="006C62B6" w:rsidRDefault="006C62B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p w14:paraId="3595E75B" w14:textId="1EC64E23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</w:t>
            </w:r>
            <w:r w:rsidR="00FD2539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 </w:t>
            </w:r>
            <w:r w:rsidR="002E5122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 xml:space="preserve">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Course</w:t>
            </w:r>
            <w:r w:rsidR="00AF7DBC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 </w:t>
            </w:r>
            <w:r w:rsid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r w:rsidRPr="00FD2539">
              <w:t>X</w:t>
            </w:r>
          </w:p>
          <w:p w14:paraId="49EFA7EB" w14:textId="5FF358C5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Board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   </w:t>
            </w:r>
            <w:r w:rsidRPr="00FD2539">
              <w:t>CBSE</w:t>
            </w:r>
          </w:p>
          <w:p w14:paraId="74D06372" w14:textId="542CB1A6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Medium</w:t>
            </w:r>
            <w:r w:rsidR="00AF7DBC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</w:t>
            </w:r>
            <w:r w:rsidRPr="00FD2539">
              <w:t>English</w:t>
            </w:r>
          </w:p>
          <w:p w14:paraId="5BB60CBB" w14:textId="356EF064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 xml:space="preserve">      Year of Passing  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</w:t>
            </w:r>
            <w:r w:rsidR="00967BED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r w:rsidRPr="00FD2539">
              <w:t>2010</w:t>
            </w:r>
          </w:p>
          <w:p w14:paraId="185EF7A5" w14:textId="00753A5A" w:rsidR="00F41916" w:rsidRPr="00FD2539" w:rsidRDefault="00F41916">
            <w:pPr>
              <w:pStyle w:val="divdocumentsectiongapdiv"/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</w:pP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</w:t>
            </w:r>
            <w:r w:rsidRPr="006F2F70">
              <w:rPr>
                <w:rStyle w:val="divdocumentjobdates"/>
                <w:rFonts w:ascii="Century Gothic" w:eastAsia="Century Gothic" w:hAnsi="Century Gothic" w:cs="Century Gothic"/>
                <w:b/>
                <w:bCs/>
                <w:color w:val="343434"/>
                <w:spacing w:val="4"/>
              </w:rPr>
              <w:t>Grade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                        </w:t>
            </w:r>
            <w:r w:rsidRPr="00FD2539">
              <w:t>8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>.</w:t>
            </w:r>
            <w:r w:rsidRPr="00FD2539">
              <w:t>0</w:t>
            </w:r>
            <w:r w:rsidRPr="00FD2539">
              <w:rPr>
                <w:rStyle w:val="divdocumentjobdates"/>
                <w:rFonts w:ascii="Century Gothic" w:eastAsia="Century Gothic" w:hAnsi="Century Gothic" w:cs="Century Gothic"/>
                <w:color w:val="343434"/>
                <w:spacing w:val="4"/>
              </w:rPr>
              <w:t xml:space="preserve"> </w:t>
            </w:r>
            <w:r w:rsidR="00FD2539" w:rsidRPr="00FD2539">
              <w:t>CGPA</w:t>
            </w:r>
          </w:p>
          <w:p w14:paraId="20F4E9DF" w14:textId="77777777" w:rsidR="00B51D0C" w:rsidRDefault="00B51D0C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5AAA23D2" w14:textId="1D88440F" w:rsidR="00B51D0C" w:rsidRDefault="00937AD8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B51D0C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200BF21-226F-463E-89DA-1E6FB760F149}"/>
    <w:embedBold r:id="rId2" w:fontKey="{1026EDB5-7418-4D2D-9CEB-0E46C6D5E1B2}"/>
    <w:embedItalic r:id="rId3" w:fontKey="{ECF8CE5E-8255-40B8-8191-D9BC0C5D80C7}"/>
    <w:embedBoldItalic r:id="rId4" w:fontKey="{7F8F03CA-2EF1-4E12-82BE-28F2D468AC5C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DDCE1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8EA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8AF2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924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165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B89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B83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F43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5ABE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DA22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640F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780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C79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94C0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6A8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FE5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42A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7C3D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7EE77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C8E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688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F83F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545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3C4C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1CE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EE3C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AE5B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51D0C"/>
    <w:rsid w:val="00026456"/>
    <w:rsid w:val="00047B8F"/>
    <w:rsid w:val="000A5EC8"/>
    <w:rsid w:val="000A7B6E"/>
    <w:rsid w:val="00105869"/>
    <w:rsid w:val="00116978"/>
    <w:rsid w:val="001433D4"/>
    <w:rsid w:val="00151657"/>
    <w:rsid w:val="0015311C"/>
    <w:rsid w:val="0015584E"/>
    <w:rsid w:val="001E43C4"/>
    <w:rsid w:val="001E746F"/>
    <w:rsid w:val="001F5904"/>
    <w:rsid w:val="00223AF6"/>
    <w:rsid w:val="00237D43"/>
    <w:rsid w:val="0026370B"/>
    <w:rsid w:val="00264D10"/>
    <w:rsid w:val="00271143"/>
    <w:rsid w:val="002C4C2F"/>
    <w:rsid w:val="002E5122"/>
    <w:rsid w:val="003028B9"/>
    <w:rsid w:val="003114DA"/>
    <w:rsid w:val="00334C20"/>
    <w:rsid w:val="003511E2"/>
    <w:rsid w:val="003725F6"/>
    <w:rsid w:val="00384104"/>
    <w:rsid w:val="003A06F0"/>
    <w:rsid w:val="003D58A8"/>
    <w:rsid w:val="003E2EAC"/>
    <w:rsid w:val="00406633"/>
    <w:rsid w:val="00427906"/>
    <w:rsid w:val="00437714"/>
    <w:rsid w:val="00451E1F"/>
    <w:rsid w:val="00456A81"/>
    <w:rsid w:val="00470F35"/>
    <w:rsid w:val="004E0B6E"/>
    <w:rsid w:val="005612EF"/>
    <w:rsid w:val="00574318"/>
    <w:rsid w:val="0059442A"/>
    <w:rsid w:val="005A355F"/>
    <w:rsid w:val="006420F0"/>
    <w:rsid w:val="00642B8B"/>
    <w:rsid w:val="00646F39"/>
    <w:rsid w:val="00653CC1"/>
    <w:rsid w:val="006C62B6"/>
    <w:rsid w:val="006C6508"/>
    <w:rsid w:val="006D1CD2"/>
    <w:rsid w:val="006E4749"/>
    <w:rsid w:val="006E4EA1"/>
    <w:rsid w:val="006F0B9C"/>
    <w:rsid w:val="006F2F70"/>
    <w:rsid w:val="00715E63"/>
    <w:rsid w:val="007279AA"/>
    <w:rsid w:val="007D4234"/>
    <w:rsid w:val="007E1E71"/>
    <w:rsid w:val="007E2530"/>
    <w:rsid w:val="008028BC"/>
    <w:rsid w:val="0083175F"/>
    <w:rsid w:val="00894350"/>
    <w:rsid w:val="008D29C6"/>
    <w:rsid w:val="008E32D5"/>
    <w:rsid w:val="008F2DA7"/>
    <w:rsid w:val="009046C8"/>
    <w:rsid w:val="00912AEC"/>
    <w:rsid w:val="00937AD8"/>
    <w:rsid w:val="00951C6D"/>
    <w:rsid w:val="00956E07"/>
    <w:rsid w:val="00967BED"/>
    <w:rsid w:val="00990873"/>
    <w:rsid w:val="00996F45"/>
    <w:rsid w:val="009A7F7F"/>
    <w:rsid w:val="009B4329"/>
    <w:rsid w:val="009E68C2"/>
    <w:rsid w:val="00A0742B"/>
    <w:rsid w:val="00A272C7"/>
    <w:rsid w:val="00A31DCB"/>
    <w:rsid w:val="00A7633A"/>
    <w:rsid w:val="00AF7DBC"/>
    <w:rsid w:val="00B06B94"/>
    <w:rsid w:val="00B107B8"/>
    <w:rsid w:val="00B3742C"/>
    <w:rsid w:val="00B42E35"/>
    <w:rsid w:val="00B51D0C"/>
    <w:rsid w:val="00B67BF9"/>
    <w:rsid w:val="00B732BF"/>
    <w:rsid w:val="00BF0784"/>
    <w:rsid w:val="00C017B6"/>
    <w:rsid w:val="00C06C7E"/>
    <w:rsid w:val="00C153EB"/>
    <w:rsid w:val="00C75BBB"/>
    <w:rsid w:val="00CB5677"/>
    <w:rsid w:val="00CD444D"/>
    <w:rsid w:val="00CF0B0C"/>
    <w:rsid w:val="00CF62C7"/>
    <w:rsid w:val="00D13573"/>
    <w:rsid w:val="00D17AB4"/>
    <w:rsid w:val="00D50B4A"/>
    <w:rsid w:val="00DA72C8"/>
    <w:rsid w:val="00DB5158"/>
    <w:rsid w:val="00DB6CEF"/>
    <w:rsid w:val="00E01E6F"/>
    <w:rsid w:val="00E40B51"/>
    <w:rsid w:val="00E940E5"/>
    <w:rsid w:val="00EB2928"/>
    <w:rsid w:val="00EE19B5"/>
    <w:rsid w:val="00EE19BC"/>
    <w:rsid w:val="00EE2562"/>
    <w:rsid w:val="00EE4E86"/>
    <w:rsid w:val="00EE58FA"/>
    <w:rsid w:val="00F41916"/>
    <w:rsid w:val="00F55A95"/>
    <w:rsid w:val="00F900FD"/>
    <w:rsid w:val="00FD2539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">
    <w:name w:val="div_document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410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104"/>
    <w:rPr>
      <w:color w:val="605E5C"/>
      <w:shd w:val="clear" w:color="auto" w:fill="E1DFDD"/>
    </w:rPr>
  </w:style>
  <w:style w:type="paragraph" w:customStyle="1" w:styleId="Subheading">
    <w:name w:val="Subheading"/>
    <w:uiPriority w:val="2"/>
    <w:qFormat/>
    <w:rsid w:val="00DA72C8"/>
    <w:pPr>
      <w:keepNext/>
      <w:spacing w:before="180" w:after="60" w:line="280" w:lineRule="exact"/>
    </w:pPr>
    <w:rPr>
      <w:rFonts w:ascii="Arial" w:eastAsiaTheme="minorEastAsia" w:hAnsi="Arial" w:cstheme="minorBidi"/>
      <w:b/>
      <w:iCs/>
      <w:sz w:val="22"/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kamaljit6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Chopra</vt:lpstr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Chopra</dc:title>
  <cp:lastModifiedBy>DELL</cp:lastModifiedBy>
  <cp:revision>455</cp:revision>
  <dcterms:created xsi:type="dcterms:W3CDTF">2022-03-20T17:32:00Z</dcterms:created>
  <dcterms:modified xsi:type="dcterms:W3CDTF">2022-07-30T13:15:00Z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2887a4d4-1b1f-4b79-bd03-c086f220704e</vt:lpwstr>
  </property>
  <property fmtid="{D5CDD505-2E9C-101B-9397-08002B2CF9AE}" pid="3" name="x1ye=0">
    <vt:lpwstr>oFIAAB+LCAAAAAAABAAcmrVy7UoQRT9IgRhOKGZmZWJm1tc/3xc5cKns09Oz91qyBQrGfhhLczxCkRBN8RDPCTz5o2ABIn8sq1NBAQn2mq1WGnDCL97S8w5ofQqgqHuGEu17Bb8/loxZN9ISdGAN1Kwx/ae44WlpAaTTxQ0k9zWYkOMZ8Ta4p7gr3PfpbgHoEFNcVEF4kYGeVFszYOvxyj7E+wkdnui/Z46nk5nhZSVIDW0rHdtz0NHJj6ecXR0</vt:lpwstr>
  </property>
  <property fmtid="{D5CDD505-2E9C-101B-9397-08002B2CF9AE}" pid="4" name="x1ye=1">
    <vt:lpwstr>fjdTtvKQPWxFWZwfY6hqzb3faIqKsd4rK9b0ISA/nDE2fkY3bYfTxpa/NzzxTBb41ohUQiNkoMcchnZhk87S9cAk0NluLJPzrhOPr2NYZr9ghdE5lvAxX9y+RDS3KGmh/4tUKXghsqs3yiy6khtt71L50JUPh+C2WQ/hKOXc4hInlFcuoD3UPEvwU0gGtZ5m0IUXyGCgDEgCecmiuWR98hggYtoS5lia36Wjz3ns5s3mWuCWBf+Q98GQJLG73SM</vt:lpwstr>
  </property>
  <property fmtid="{D5CDD505-2E9C-101B-9397-08002B2CF9AE}" pid="5" name="x1ye=10">
    <vt:lpwstr>cFvvmiuGZ8DC+00anxwmNxaYp36Vyh7w9w7ON+C0lEq7MgMQaLC7Qpo52zP5GUUFpYb1KcbS2CSydmNqCHdGShQSbxHlk7RkPJxSmPE8Xxob/Mq16Vl2L9oyXdzJNIUWhAAR2iztgCnVVdI/ZRay+TTKk1VX4FdM7ctR6Tf7pihnmWZfUuasnRLRPjKDBfnpB6Si/Ijie4VX4wHCOhzPc6zAPd3tgpCRpXJa7X82vDaWiLqtZfrcmtmMpkVTHoc</vt:lpwstr>
  </property>
  <property fmtid="{D5CDD505-2E9C-101B-9397-08002B2CF9AE}" pid="6" name="x1ye=11">
    <vt:lpwstr>Ynnsd1XFn59yXfQ9c3vSNb/BopqUvLXm6IoI5i0fIAQPFyNOSXu/EIxRI4wfG/7OHaIPks89eZyAovXeqDphySrnUaMtgzPcs97TXfmV2Biu2UbdQzgafhNJMSdjFZKniO/PQtdE5488zSgsLK/JCY/RVq5X4ETr3xZ6PAro23qCp7Oy0v5Q9OQH8Gai0DjnmO2CCGtCS8rNvCGpJ+NUXYF1trw+SXuIkFZvBiUuCaG5OwFRWRt2VsFMONPBPxM</vt:lpwstr>
  </property>
  <property fmtid="{D5CDD505-2E9C-101B-9397-08002B2CF9AE}" pid="7" name="x1ye=12">
    <vt:lpwstr>6riwUFwjjhLVi+xoAZHKbYwv4495BDCSkdVnh/n57Lz0y4bquWdYnZCy43vGgpW8kXVdNEr9wle4x6K7f9sYmnWKQlsWW5c6XFAmv979wwKC/3j1HQ69xQu81ZA/vJhTVoJopRFl3Fz80FwO0Nn7qZFaVJxIDDJjP+TBwVbFZEcHmKlKFLGaJ3ZkoeUhOK5wSQDxk8X4uvF2ZhY81FTQREJHzfqQv3lTYTnev29UdiJk9q3HwiHCisNOhdZY56b</vt:lpwstr>
  </property>
  <property fmtid="{D5CDD505-2E9C-101B-9397-08002B2CF9AE}" pid="8" name="x1ye=13">
    <vt:lpwstr>g7uAa8gAhUBl9T61x70O6z4eLhOhmX1VKlwvOxq9DV/LYiWQGQwOnCEE1/VVkvE8hG+Yz45Aj/ecvldygTv30ysfZNf/uMfjtBJBvHI5N14tg+KGoKQDjJmXMEyLBZ+UInpJj3S0zc5fINzgJ/Yhc2Z3bDbez7XTzlqLcGgGdTA3i0WY3+EDoczcnSg3bCQF/vBUYXzujvhTRCThd1MvXIzrEFFyEydIX+Ss6Ucy/4c0UwUS9rSkN/mWjQQ+gzy</vt:lpwstr>
  </property>
  <property fmtid="{D5CDD505-2E9C-101B-9397-08002B2CF9AE}" pid="9" name="x1ye=14">
    <vt:lpwstr>HlBe4crbC3wiYLN/eM5xXnPZu988/GhIDMDiaEoC+lB4Ra7i0hdxgr9x3pcqX+wsgJ/phxGy1qU39aXBnCG0GrvzzYFey1MuQKWEDazZyfNFRHEzpCZqLjLFvm3WMYZiGVZ8B/vRUvnNvvY/Lth/ydwADKxILUmZVAMQYFg0kDhTZvT35bqGxD727jbfP38ZDTkzgYr0FiqoQr9zJVXA/CNFnEJCg44f4esTvyDessaZd9kukNpfhD3crlL+EAZ</vt:lpwstr>
  </property>
  <property fmtid="{D5CDD505-2E9C-101B-9397-08002B2CF9AE}" pid="10" name="x1ye=15">
    <vt:lpwstr>UD1qbF8ouNOlDbKqCTdWGHY5WcR+fMo9EBJHYxO7z56C8WC3tFFDYfAcscIDsOrswQdU/sbIQjDtJpSaMs3N2GTsAwLc+9wNku+i7Qmeuo3gWxA/p3wNV17hrYEuvhB/TLvq9GEHovE/BzsOw+WtXtNzOaBC82ViwhR+VhjhNgMIEI3sE/vw2e3ev6UmqB6t+1+pb+iyfXLZwasgt9xgkDH0UOFpClLgk/ctMZ355kGadiz0i3k66Qra85xAblZ</vt:lpwstr>
  </property>
  <property fmtid="{D5CDD505-2E9C-101B-9397-08002B2CF9AE}" pid="11" name="x1ye=16">
    <vt:lpwstr>uHEMuhK7xBa5pJuat2TTLBisiDvhNuZOArUjwivj9HMY+cJfHGCQK9wFEOIHeKJe6cOUxvZy7z67Gh6znDDgkXnK6tHPc21JKC01h085l+LAKw3c9RgwrY0gmnXA47bwqkg7wNK51/sJrxxOC79vb0NjVSSPdo2o097F94clOwrnin9PMUGRA+5mF7kY6LoqUPOndZZ6WiPqdafCSxw6r64BSnZ3LLcn45sX14iisNC+QY23ofuR8/bKcDYh/OQ</vt:lpwstr>
  </property>
  <property fmtid="{D5CDD505-2E9C-101B-9397-08002B2CF9AE}" pid="12" name="x1ye=17">
    <vt:lpwstr>PsHdAWqZVztOCHTj7ojSnxZhvuQ/XHSex36XIWyH3vscsvmL/JXQHX6Fmr4OCSzdNYEjtSpZI+NXWeKMClq+bIr598zgZLng6Z7DutloO8s7L/lxdsOV/B2npQSpvmMsNAQjjvTwjWwEkl7/EXw/d3X6SuNhTmJUa/LI87lN34CaYTQHYErsXyQLHmoGNgeXEcLFdlpPvca/PAM18beV3msyWeU0Bcvu0nd6tfhQbH1pPHaeP0aOnTbYSmHBrqQ</vt:lpwstr>
  </property>
  <property fmtid="{D5CDD505-2E9C-101B-9397-08002B2CF9AE}" pid="13" name="x1ye=18">
    <vt:lpwstr>uXvFDDIhEMx6hXIUYgPamL8mxhqbJOn4Ssw+HSlzr9/fZmGCQzmRO/4MFC/ei6jKHEeAK+GusA6AO1A8+3EllxUZeD2tiPDgrMoYVEckJcrrDRFKkq7QN49k90S8GvI3n6FnL/GRDxjJ9v5fSH9UKSfGTViB0Qjn9ATp/8H4E4wcyRBm847V8E7f3WN9G1ErTykHhzXXeBOIHjQC65cmPOZLWhnCpawoSwDm3ufvT0XS+YCf0ZvG3ze5g0O0Tde</vt:lpwstr>
  </property>
  <property fmtid="{D5CDD505-2E9C-101B-9397-08002B2CF9AE}" pid="14" name="x1ye=19">
    <vt:lpwstr>u2TdR2JaJdHBJ4TLK2FrODzBLqOPA2rAR2x0efHZlsGOWD9kDyXpb2A7jKgKa9Z33rwZX1WE/mXTpAbutNQ/DR/Xqt8H4ktKm7Ix86mEaaj1gXlVva1oz2pH3cc9HezY9YqcEiPZA6oHt+HvQkWtIPuz63XRvuhfyDeVnPg4rKYN2ktnywAVnQoVvjMpSS108BizgX0dx/xaco8CI+jRwITweY88F11ZccOLRpAZgZyZ8wYKXVlnmGQfedJwYCD</vt:lpwstr>
  </property>
  <property fmtid="{D5CDD505-2E9C-101B-9397-08002B2CF9AE}" pid="15" name="x1ye=2">
    <vt:lpwstr>bMy0UEAziK8/6gZzH2eNxC2W3jJHd6OcVFPOeNYN1wPz9qfApjoTqDZHPKmhKjseLdm5REi/2ExOk4CyDBcmONMlAOk6QZkZuUMa+bArc5F974UcGVOShTDfOA2Re/v+sebJAdQ94BSllwY5XZNTBtGOLoB2zK2EwUKlB+THVZlupaBWLVVGgnwJ9UL25Z+spoowbNog+GoKIvaIKpokaH1Yzz4VKTxwUBFnrV74o8wrY1SoHEdB2TfZdv7r3+t</vt:lpwstr>
  </property>
  <property fmtid="{D5CDD505-2E9C-101B-9397-08002B2CF9AE}" pid="16" name="x1ye=20">
    <vt:lpwstr>P7CPVaz9CxOa6aapNOeLLBF1myKJDyNW/LycgHcGSH/ijJ4cq/z4SLc3M5gQPPrmID/iwPJmnVjZiOClv6dwczNFLNVvyJ1yPPwLBsip3pPZfxdmptzzZ3KywyiH2y9W8tdQkz1iEA4M+CuJY6RfYiIakumXxzB+LR8faFD3m7qlI6kOteqkryCbqPYi+CwSLdliRLFJNhl9hiSCKqL6NVvA28pYpLA60Q7IelAjghFSGvFrKyw7UWuEemLFnb4</vt:lpwstr>
  </property>
  <property fmtid="{D5CDD505-2E9C-101B-9397-08002B2CF9AE}" pid="17" name="x1ye=21">
    <vt:lpwstr>lJBWD9VBqXlHcEcc4LxWRV7SQ4j/Wj1VK/MmhoN1Dbem5Cr2YG2UkcN1SI13gggsMM9nYLiu5oJJnnzZVsPY3YXFLSDcKmavW0sFZh5xPV4i410UJXCxWeNBV5xD0nlDb2aZ3wpepxwaRsBij/TeW+ZggWfe7bvgCJhl550TlhR3W8iQ/D4ulr0kzuJFySSCbPpiYxBhYBKbWNiROEv6R0liS+18TeLasXMf/uoLyokEpv+Y3/kjG+R2opoznv5</vt:lpwstr>
  </property>
  <property fmtid="{D5CDD505-2E9C-101B-9397-08002B2CF9AE}" pid="18" name="x1ye=22">
    <vt:lpwstr>dV1+q+4v26xC6uc3tREQ20AwQaW03/ShS4c8Jbgax1Jg/eN4w/g8ZDcS6IDAA9LSI9/05f7A8Tii6WPxntU3uiyA0OXFWGhmRuDS8wiYpm9xm5WI94osK+a43bJG55ekTngeMW2wxaHaK/RP+pM+a18uunevlTIhF8P+C5/2IxwWc28glmqdYM9XAbSl1c6/sjfpRqxt7COKRecv2jslWkDl3t0cFDwzHeKGBTvhg0aMyqhEDI3quBqMhsmgYUZ</vt:lpwstr>
  </property>
  <property fmtid="{D5CDD505-2E9C-101B-9397-08002B2CF9AE}" pid="19" name="x1ye=23">
    <vt:lpwstr>HwQMHW5qIO/IOp7xL2UsW/1PcJvY5KGR8AZo+z1T7GfD6ahbU19mCBLHlXLWYWiVwG55gDzrByQWDFayG3J6SwV8vwgAWk74A74WF71L4/FYjcvBv414q3mf1dgY1+w3M66Kr95PLvqiLa/cbH8XNfiOiUn/YdLZfhX59PA6w1wrj+gN+JufPgWA4pdvy/x6ciHjkU/Bfb9Ny/SAHfiyamf5UdM7giTh9oyaBLTVzyV41+BamVK29WZx/4Nblb9</vt:lpwstr>
  </property>
  <property fmtid="{D5CDD505-2E9C-101B-9397-08002B2CF9AE}" pid="20" name="x1ye=24">
    <vt:lpwstr>uZJL5S8NIxnN9mIHMm/eOCYozT3lpkfhUU+UapbX0dysIUfZc+Ptzog8+vJdUajn8f5WECTa/6ZTBdDto7AroJFvxZaVqVAIPrlHsOaltkncwCXqXtoPuV7D5j8bkt+pPIpreKNzjXSnpXvvHd5eW/k/Wa6RXvszgU/q4T9cCmq4+bS+OB8gJ+S9iz8B1H8iAza7ZbUhzbs1VWlWSd9algY3PqiSIfsL3E5mC3U2YOhVSwrRcDWDsAAXfu3bLDa</vt:lpwstr>
  </property>
  <property fmtid="{D5CDD505-2E9C-101B-9397-08002B2CF9AE}" pid="21" name="x1ye=25">
    <vt:lpwstr>Pb6VSKLpmIbDGvPmfXtNi4EOZR/fy1gpWcpzuUBlrx603/zt3Aq3YAHd8F4FVk69/j75Qy3BiJDnGAEl2/P0cmwfxhZS+b7TlEgrZBz0lmFVv2wWOzRphgkjfUhj+2KaNKpZD6tO1qm0rGf0VY8JiTPMSoopJsnoNGEL8S5oo45zGHosM1g2nmv52GEDrnDwi9pa+0XRcqYKViLLq/udOj6nPEwhKqGkGz29TsoUxUx3swvUvtymzDaZ4WfYA03</vt:lpwstr>
  </property>
  <property fmtid="{D5CDD505-2E9C-101B-9397-08002B2CF9AE}" pid="22" name="x1ye=26">
    <vt:lpwstr>fTEHs7SobKTY8IfV+8mFr2A2H/rSH7BmpITams6Zo0ON0sdd1WuFsZB9etxKNYK2YpW2ZEvRdU8pjoFgVDn1RhxWzu96dSNE7wt5V4PAPuv4DPWCQ9+53jcpDczB9J4yXuO1aLftrGLmuH5o5Edd50zY0eBr7vquOmgdIHN5R+Dfrjeuvf2jCDx3grN4nvl5aDyRzhpLBV0MWwMw1fg6lewORfeM7K9cLFOVih5fC32qdUh1zYMsy5jJSSLyoSo</vt:lpwstr>
  </property>
  <property fmtid="{D5CDD505-2E9C-101B-9397-08002B2CF9AE}" pid="23" name="x1ye=27">
    <vt:lpwstr>N9/GFmUjq6MLN8rW8UIm9g7pJpUD/4nzLRYVKwA9KXgYL6L2r56T2OV6U2NuSJUZtp0KhvDu4eteKsL2YCUAbjOhWhRE4OMK08N4HcgJm+urBi/WkjU3rtqykd8li3JVOERTI8noFMN+4/W3J7NDfYZgwPzPdNOvb4a+6BKVOrOg6AwXUz9dgVWjJ6M5RkAoT4CemuWlgxXti630RoVH6yt8JaIBNjP35qb1bxOCmD/Z7K7wG6k2oEeaWgCZP9N</vt:lpwstr>
  </property>
  <property fmtid="{D5CDD505-2E9C-101B-9397-08002B2CF9AE}" pid="24" name="x1ye=28">
    <vt:lpwstr>X5Anzg5ntZgcGhkKCM1UKsZG2lOVCDdB30RUC2sntzkTEPmtlO15cRTUcjUEDUCHBTe8nw4grKaixO+TZ6L56zfNISP0Vjy2+pRoeuQUTg4MpS7TBvR32lvcLA1vnMeuf/gVTQU5PccxMfdq85evyj1ja1toZuAqlduRjLWlbcYc4r1qg4JVqIIlwkWIFb6g3a5nN3WkG7/vUGv6hl4+iGJXe4GHgaJFIdXddmO9+R1spwEUZw+8Zi4rGWeDF4U</vt:lpwstr>
  </property>
  <property fmtid="{D5CDD505-2E9C-101B-9397-08002B2CF9AE}" pid="25" name="x1ye=29">
    <vt:lpwstr>ufJ1DhI8jdNalh3ExGIck/o+zu5JvN+TJ7TEqavbAERH58Z+nFAe94b2mAOjN83ySnS8YFGrBg7kfDH+R0sdJZbZNdLRn7JY9l3hciUCGIGGv9szsKVIO95OGsXt/7ddQNwLMufXppcHlR8q4tHIhh7KyOyDCohJtIUqmviDXeip0HIzgctnZFboGEXHTeXneqd6psEz0wdsFbEsjscpO0OquTLe8wAC82ReluoWuc85A4eOVR7jPQ/V1t/P7Y+</vt:lpwstr>
  </property>
  <property fmtid="{D5CDD505-2E9C-101B-9397-08002B2CF9AE}" pid="26" name="x1ye=3">
    <vt:lpwstr>gz627tm3sObzWXbN2RbF03v1nTX96vluLaxdNu5LozQtj133veO0gdhPIjLbAtE/flxea0AMmjDB+yKE+ZHOEqPi54yZ3iJ/96Jjl6F98kMyZjuSTW++5ifkRpmScSk4XNrUwUZ3IZWDa6l6JVwSFGPi+8zXE+6QWYvONxIkiqAHaAOvxzxRYbiPmdT4VEFZhTpIIDKQP/CAnYvgKjsdpKng9u/CpFYj+Z+lz3Tc3c31+w8ih/dRv9+dRG3LzkW</vt:lpwstr>
  </property>
  <property fmtid="{D5CDD505-2E9C-101B-9397-08002B2CF9AE}" pid="27" name="x1ye=30">
    <vt:lpwstr>BP+BhzbFx+r6Ir0NmVUOCxqweqSpPn8bKI2dW5wHUWZhrQZ56DRJOQN+h7duM9m8ZXeOn220Bvyyot9B+gSJogFLb1+m7pNoW0NRi4sy0S5WUnGXMCk69+mSZjTAGMI+VeTf+YnFiuGLhVNGVmN3QDjDJNemCKnwRj0p0y2jBtUxpR1CxFSAN7P4lONdeasBRXxRc0JJxan34KOhKhvmqps8VPrvui1Xn5ORp/rTHg+aAipFVgePQvbSTo9SaBx</vt:lpwstr>
  </property>
  <property fmtid="{D5CDD505-2E9C-101B-9397-08002B2CF9AE}" pid="28" name="x1ye=31">
    <vt:lpwstr>2bMzy6cKes9Z83M8gt8M2uwcCDRa+EOnI8Su068/jWBkt9+/DpPA3WXt0EdffcNTq7euuI93cLcbCFArF/Y+Qk261NVsmTFzUaFH/KkGp2jTyvfC6KGMc1/UVdbA6ETY0P6UEFL0p8o/HUMxYg5dikNopu2xfwt9bj0VOzWg39x3v1BOptPgqsKUlrBR9uefVVrMBuF4BsZaOofE3rUM15diyL5Qnd2NOLNqR4wagBvlZwXrrqP9OYyKw4jergP</vt:lpwstr>
  </property>
  <property fmtid="{D5CDD505-2E9C-101B-9397-08002B2CF9AE}" pid="29" name="x1ye=32">
    <vt:lpwstr>ANnLo0D5Yfq0mrXkRLwzuSjwNHNFeuvrWmWNAts/xcvMIN28PdjrlOt47qkrsqhKvp0xZ18wAabqkfQL6AXht+nrb22cD+q4hRyquEU6h+Ozzat+kIirYS2xePfJj95vHat6UL1zD4GiuSdXf3nJLKWm/ww0oNEMbPsd4byZ1ZfiVW2hTb0YsEzOc2V2Bf9uxJDNOlU+0Ygwkb9XCMjF+R+bU/iGQkBotAvV7zfWWZQCb3iHzhBSVri1PvQpRtk</vt:lpwstr>
  </property>
  <property fmtid="{D5CDD505-2E9C-101B-9397-08002B2CF9AE}" pid="30" name="x1ye=33">
    <vt:lpwstr>/Kcif1rnmlh6nuxvo42jn2lPFv6KDcpNOr/a8IcuMR3ElzBK5FY1JQiSirj89xQNWybRi/1BIqaTqeGHf/fYgD40R8XYoOBkblg/gdaI3fl5MgWXPusoU9OiqUQgOusFzJIEIBX8sna5FXj7CXwH8WAXw9HGp6gioenmBL0mCp3O+ZCbrkfN7vgk6UiwMXp86aBIKrvj8m6zSWWRdZDELcEobtu7W26czbWs5yjV4YZh9zy1JfvTY6kzUCVmA2S</vt:lpwstr>
  </property>
  <property fmtid="{D5CDD505-2E9C-101B-9397-08002B2CF9AE}" pid="31" name="x1ye=34">
    <vt:lpwstr>M3Ug118WWHqk90n/YBekFL7LeEbDjG8eBfKZsYlrvwA0HSiM2eyEF7ajycfMC+jztLvmwZICwltByJdhMM1f4ByN9nGH7JRHHFX2RUuLgcmG3qr5vvdOPk5PLXM9De47dPV3xTALEDRJxypUVIxwJRZnkJfnxw6Id8gz4GtzhgG41CUX9tvUTqtb8Lkzgugj3hKpWVfYpdjSPxNT3M7r5r4SZKS9/kMtedoLl0wmXV3w1COkKmH8OwMffIQmxia</vt:lpwstr>
  </property>
  <property fmtid="{D5CDD505-2E9C-101B-9397-08002B2CF9AE}" pid="32" name="x1ye=35">
    <vt:lpwstr>aFza+XkvdzBhVPN6MJlnQxEpE3U9RNLfEf6wXn02H/hEaJLgc9q2RTxEpYnlqtzObk7ghmq1PfeKHJINpPRBe7nLfM7qtHm7ieWdTMckPkAHUEIbjG7wNVt3SuWmfV5USsSyDigxv+COkB+KsSiqXf08X7R5yc5r9LykqmsBvzsE0kRZfDaLwX/gPpr3RE8thj+5fu3e8LO737vY5bUWwlEyOfqxPSLRcDDfZf8i2Eh7ql66ws8RsAuLabtIaBM</vt:lpwstr>
  </property>
  <property fmtid="{D5CDD505-2E9C-101B-9397-08002B2CF9AE}" pid="33" name="x1ye=36">
    <vt:lpwstr>0GrlsKWxWFIKBE6Ch9Rr88mtJbQqoSMbP5Z5gWyejBESVWWxmAM/cuaKEDAHXa0340COF06+R4f0MjVejH8//UilGHOGv3R1+yM4KLBah6iZaS2fxSESclcueb53Ref+a4KJGEcrCrCWbvRXs5D9A40Zg34l0AIotPNRQ8vQWGwY1Jd/+hlYkY5gsuUEMF+F6pzE487rWemd0p9R2ubgEIzHXuxEJFtIXbgZ3DL7AcusW4lGhNizxG2HlxDFzxw</vt:lpwstr>
  </property>
  <property fmtid="{D5CDD505-2E9C-101B-9397-08002B2CF9AE}" pid="34" name="x1ye=37">
    <vt:lpwstr>tCjKaSwwfyFyOVRCC1CD5I+AahKmh6Gj6W6CXivsHD6AQvasaGGvjlbnYxpDeqwmK0vfhLyF4a5cin7zIpZsoDdZ/+VyUPeSmqnE2uJUMToluZhGvEkhm2LNClIgbLvmGhtjKKK8ItvF5zYgEypqx+ykhcZACWYRvlIJgYeu9fcLOEAFD8TR0f9kATDbrPIONksYZahharnJCBtMakmpLwkaJlrGiz7DaeXevznkdPINO/gF8fGHE2CKJxPsj/O</vt:lpwstr>
  </property>
  <property fmtid="{D5CDD505-2E9C-101B-9397-08002B2CF9AE}" pid="35" name="x1ye=38">
    <vt:lpwstr>7oOponqXXGuUpUMNxbi80MU+LzR9nhelLh8umGYcgByc3paKdmEnqVkaBGbVKXx0h/0Gjd0DxuBR+tgOw+gDt+Ko/9aI8jMHza4nb3Q9P/fqjXUTrU9ZpIXHqupNSHZAXxDUjKsnOx2LMTCDZ6YGcN0rMAF2hcM7o9vgq3/bF6tIBMygxAguCUjtEK8bvgPwlH0WUg2lryNn6UYSKIVyDJzYpEZpd7sdRRTDhMAlfhA+CY6B05rMnkN61AvkVY6</vt:lpwstr>
  </property>
  <property fmtid="{D5CDD505-2E9C-101B-9397-08002B2CF9AE}" pid="36" name="x1ye=39">
    <vt:lpwstr>d52SrzAV/SX4PbgVwqi+lE5cOOPPVnON56O9VKo8Ik/69+3yWGEDt9kBLEUi4dF0pMfzimzDaiZ/sO3/NY5NJA0UV6VKS7CfvJUXBzTzip93hq9F97Z8lv5+6x9lM5w5cjSJYQqg2GbwD+n6wYqqOkv4Hyttr1Lc3EvNN6WojWuUzFW6i9GhY4KEQ+kH2SlTYTV/SnfcuXdn7bHCZJbYDMGQiTXNzmMdWcRtWdLQ3nbbWygJLWgqzX7yBIa4eQ9</vt:lpwstr>
  </property>
  <property fmtid="{D5CDD505-2E9C-101B-9397-08002B2CF9AE}" pid="37" name="x1ye=4">
    <vt:lpwstr>eWJY53GWW265gv5J1aOJQSRiI/4cVTHvo4StxLB6fDvnpUVNvNd7YVmZ/Yd6PQeAfnXxVzkFAaXoIJMzoRMu44nXVsRygndEEIBDNvtbL5FLlx+r40hScSENbmhBHdYMmmZXT5dE2p1MbXiVtTcdFJkgtq62VcWGmJTJzSdiw41QhjVE75ksl7ZAQ4WRBoDuoL2uRkhVC0DFq/CdIo986k5kJIdcgL4PJn8/5PmlCjLRJnx9R8JUgV5vOJcPiNr</vt:lpwstr>
  </property>
  <property fmtid="{D5CDD505-2E9C-101B-9397-08002B2CF9AE}" pid="38" name="x1ye=40">
    <vt:lpwstr>ZfX4G3M+TORI3cnIHhMOt+R0KDuwVMGpeHh89tTZCBrNWqgccvZ0GVEyhmeu8pGSWlAna0kPo1l63GD4LiLvThI1HsRngiS1r0NVNapEgrVKizEpbWu1gOW80MpfLyohx1IRBjA11pnAuS5T8RCVCwEMvEgPVTusTmQ0MTj9LO6jrfa/kl2m7A/Ov7pQ18znZ3ISaBR8sIjA7OdvmWSNIv4G0z/ILHCUDBdBARBjL5EmJrFNc0eEj+yssoRp9jN</vt:lpwstr>
  </property>
  <property fmtid="{D5CDD505-2E9C-101B-9397-08002B2CF9AE}" pid="39" name="x1ye=41">
    <vt:lpwstr>38ltqEREgPCd+jzRPaAslucF43nm/lQGGDx6BTeW44d4AwZbbpOdf6ToYl7tZ31QbjP3XSzSJrdpfkprJrEBZ0bSXo0sFJScpFHwKqq4taN559+uoSAWg9v2TKA0CCT3TpezWzk65AijpkOjVv0gxWpWOZdkVBJzXKEu7zZ97NwbVmmkOJwBQ2YNI/VJkXSduBHG5btY4rdlIPtVdpaHqPG8zcmsOfjOkBdHVSCGFKUwYocKQSKXGam0lG/2ssL</vt:lpwstr>
  </property>
  <property fmtid="{D5CDD505-2E9C-101B-9397-08002B2CF9AE}" pid="40" name="x1ye=42">
    <vt:lpwstr>imxWKJYt2/w6BtxF/j1XtnTYQ9KBCU8kejkP9D+AcYMoK6crd7FvtJkwpZq+JoxhoDuq4fcCCKykaOv5cE5HIhtS9lIkgTutDSby3e3PNXjdD1iDZDgAdYqorzA2sW+n3a0ZQnvJkwXIvjPBcvYoYCDt/6nwmWREm2TCEpuQD7Vf5IJFokaZklbfszPicC+pe6CYJf280qHbGqCveEb+w4zuDgqniza4Alt1put15rM62djk5bvKZPt9NhpsPNr</vt:lpwstr>
  </property>
  <property fmtid="{D5CDD505-2E9C-101B-9397-08002B2CF9AE}" pid="41" name="x1ye=43">
    <vt:lpwstr>THrRWGR+D6BMFH83KNqRX5jmWJqevF3D7hb4yW6PD3yqR1krBZ91peRyO9M/d0M/3d6sNUCQB0XhZKdv357Js1UzszU/gK2pEiEkHTOrdFUf46qh8I1+gEeLVlt4CsY2GOpIUOHEorICPsehDDYtqjo0jriFsn1xNq+iqhcIwqDichyNCjQ9VcwbaL9TO4vs2OxW3O2dq4Bv2Ek5jND/IHfKJyJWIQv5qOzYZs+F3CbTZGVrt7R6f1169zNcddt</vt:lpwstr>
  </property>
  <property fmtid="{D5CDD505-2E9C-101B-9397-08002B2CF9AE}" pid="42" name="x1ye=44">
    <vt:lpwstr>Do5eyK5h4MZzikpuU2ysYKlEs+7E1Q2ZCgTlTlp86WvhHCxN+Xi73vvzMk7o8a6qJhiBx3eWPIg48M2Xfa/+fGC8BxJsfLuXIX82sIbCJCxIx0yUnlRioCfuPj/fwNkAxJV5s8r8CBejaba0NDeG4VtAlbJLBAbMmzxkQ3bz0NqM+KY9/Hbvr9OTkXCP4dz9sFsDOLNmAMKnQ2ji0QKdFImLIdZE9M+l9o3BMFSYTPYFyZ63JcNufg2oNInGCoU</vt:lpwstr>
  </property>
  <property fmtid="{D5CDD505-2E9C-101B-9397-08002B2CF9AE}" pid="43" name="x1ye=45">
    <vt:lpwstr>NJr/4mUqyqoK7t0oWFOflc0B8Mg+pmly2xxBdYh6dk86gCQDhET/YmujZgJa/UKP5fDjXKigz7JTPFDueUWfUka8Y7xN0hl8lPlVf2T3gFe4f6fkjFgew0aZL5EZ96kH8FlVLr6XoeWxsh/BHJUIvbcuzICWAoVvPxmHWX+DHLBfGgIa5GFSFRnI7Fn/1U6wLBaCF+/J/7i4MIIeyQIBCwg2tjxhdTPnXUEPv3h75nUfkfo0SeYLOa6it/kGU1M</vt:lpwstr>
  </property>
  <property fmtid="{D5CDD505-2E9C-101B-9397-08002B2CF9AE}" pid="44" name="x1ye=46">
    <vt:lpwstr>O83kcJxvpZGcR0kgpFnj8Qye1LvFVTmdDHmUoqpS7SH+FrmhOb1pTWhSeAim/zQfhJBHopPAHeuryo97Ie4OA4WBF7+qLrcxr+XY1+5dhbdXmoYV3GAd6/DoQMqP/m5Mf545K1Vd2p+d5I4ZyJAGvnVcngdvHGPhWay1AYUUuu1j2UCJNQdIf6uP/jZ7SjuCOxvJouG+G91gD032uov10EVuuX/7mWJDwhf+jtHTwaKTq6MZsT5cbbdipkacpwE</vt:lpwstr>
  </property>
  <property fmtid="{D5CDD505-2E9C-101B-9397-08002B2CF9AE}" pid="45" name="x1ye=47">
    <vt:lpwstr>BMwmPf57UDT37Kg+/Q7ywql1Ftpvxn61XmMz87D3IfQ/GV/KVbkpjLG05Z4mmlMyr+jJJSzy1oJqZbJe8sN8Uv06SDDErHmLIL6EMy6dx8JvLVmxq9UbsbfznSmCMfoL7G9yPzlmKSXCF79IEkb26OT+rVEX9+P6o4q86bQszMBjQW4U4Q+PMD8SSt2pH9f1dIHaUQd5kJZ+RlMK6DpwNx+l0fdDlt/ZIfngQV9OMS4zRfpadijTkv3aDYiFFoj</vt:lpwstr>
  </property>
  <property fmtid="{D5CDD505-2E9C-101B-9397-08002B2CF9AE}" pid="46" name="x1ye=48">
    <vt:lpwstr>qOJvcK5Fb/WzYh6ymQH4XA1OdIg5dk7yGz8fc62GSKt51AH56Uc5cKdvIwFft5DKfcsoXGsQnZXge19GOuPjWTav6WBcJ1sQY7eTTjRY7pf9fnqyiv5k0OHRsHsIvVwqao749RurqT82wc6MKADE/U+v+16C36+v6zTGFV2riBEP36NCNKM1zEmyonxoXq55/lY9Ddn1oZCe0YaU/ZJtGcMcExQSvMs2SjfX58Mk0aKnkHdzgIqftpzVo//RwVB</vt:lpwstr>
  </property>
  <property fmtid="{D5CDD505-2E9C-101B-9397-08002B2CF9AE}" pid="47" name="x1ye=49">
    <vt:lpwstr>67oI8z3iWutqVLm9iZlv0/Yda2OIzD9OKXIX8wN/LjXNSGd7No/oeZysnN2Dh6ga2fLa5lxajlhGHgy56T6oCDXFxC1CYP651bByzX9WyRp1WVdLyhHQtZfY2v6UstRYk4KbzBK/1JEXD6KU7hj/TBit6/lE8H2ILgUb+nOI2Xg1/pw/1jLWLp2SjS80/MhScgPX2RJAVH81Xu2Wro5UURox2JkHyJafCesC3YQ/8dX9YgCGCuG9hq8yE/ozGh0</vt:lpwstr>
  </property>
  <property fmtid="{D5CDD505-2E9C-101B-9397-08002B2CF9AE}" pid="48" name="x1ye=5">
    <vt:lpwstr>6JHwTaZ2/78p6RmR1G99lPYSlfmUrNTgd8pFHNx+7X7CISSfYgh7psPNc9Pe8EluXtD130NFSERibWaUSKWPx8E+lEpLjdAeJbVi0lK4oyOgmBWVkpsomRC5aUQdm6tqLBDyu+Exq2198G1S+ZMQn9MMi8HpNvV7YEgxP8wxSH1lh92xk9/HRbc0ozCKX1eNZScRihPksun/xV2W07ES+EdWXLx/7ZYCEzOu+GO+AHetspsxOk+vgoU+jLNSmev</vt:lpwstr>
  </property>
  <property fmtid="{D5CDD505-2E9C-101B-9397-08002B2CF9AE}" pid="49" name="x1ye=50">
    <vt:lpwstr>bz6P4MAaRbnObYR666k57xcPhb6Cv78yxzVVjQlsj+eMiYMdJ0MJYfnaArxbCF7kdS+ObpdWAjjLQGUl4RxfCi8OzNsKbzFdMSighSueL2Ws4MJ5UBwdAKVQkA3bGUFrwge8HT6a56Lv1xjo6UZbgIaeHvf8vf2+ZpJ4+uc3+Rnn8O9GeuLct13lPl5/coJljIOpOjhPGB+XMNb2ftwG7wyfFTtn2cB+RlO6AHLDGdV6ZcKRUUbKfSSgj2n4s9I</vt:lpwstr>
  </property>
  <property fmtid="{D5CDD505-2E9C-101B-9397-08002B2CF9AE}" pid="50" name="x1ye=51">
    <vt:lpwstr>DQ1ZqbmsLV+0sUNkXFaqlteuajCJP+r/bSQ3sLFHHxu8Pabxg7yvD6ABpy8R1PEf48v9c4A/EKLHmq20WgcscI63sPh2+heJbb+yYbHhDYvDf98YyV1gPwzqF6+u0adkQ/0Hm+wBympoKtKOuuj8tOMEbF8NWdN8odMWG4KtxF1srIG3GwRFKsGomZfxcNNelO8jIZgidMBLegm7sLWnEu4MCBM9B96y5ZgoNIAqigGqtJP8b0wCOEyStfdPNcw</vt:lpwstr>
  </property>
  <property fmtid="{D5CDD505-2E9C-101B-9397-08002B2CF9AE}" pid="51" name="x1ye=52">
    <vt:lpwstr>/PP00oJAAwds7pMYLOUwW1Ro/GOCCc1MHHc1SIC7QQhVBvucOpe6nPb/tnzp0f7Zp9ShmyFe6Lb18IGvEkr2VZKa7kwg3+XsDBR/d0zhugRQc6XopCqMeT10GfWr00flAOz+9U6fM3rT0peO+Kj/uD2HtmyF0+k+29Rz37EKfP35iqjBIQCkoz5qEJ8lfK2pm4kCbKvDMHiiVwMAhzlQyAid/CLWmQVJVzYcImyafCm+ILvIkQ6RDev0TwDatjK</vt:lpwstr>
  </property>
  <property fmtid="{D5CDD505-2E9C-101B-9397-08002B2CF9AE}" pid="52" name="x1ye=53">
    <vt:lpwstr>XDVk6j3ku8OXPn4WReu/z0l/8sftEH5xKGmg/MHD5npGVlCshsvRZMdA8xIwwQ2N69Je7pn08Q5r6pxC/4ze3eqHTI8lKkPa3p2p6iz/iaD1Ekg/6T+3stdjFRqwShn/oE8iOWrZvCtWv6jF13g8o2mquhNKLtK04D3ALlrLMEx1z8IO7XtAcNms39Cc7Z9aWgazJ6aWcms7A71jQdqNGETwMGqCWcO/VkWPmeg/+yPwHrqvU/p0+QN1HT0HwS8</vt:lpwstr>
  </property>
  <property fmtid="{D5CDD505-2E9C-101B-9397-08002B2CF9AE}" pid="53" name="x1ye=54">
    <vt:lpwstr>pnYgREqPLIeNb8HzhHtdALc9PhsqDkLm1Fe6W+PhzOBjV6gomTilXAYhQUWxEIINjEcR6mXopIXNoqFXbhdR+pAVyM3ArXHME9M/HrQNIJfsLY0/p1E20VQNpZtma3a81We48ARmnN9+q/t92lt8mORSY1Cgz4JMROrdZARsQ2OvE4JAwFbpl+RbY/NXKDEA0PCaHdOmk9rm5vxZn+/e1P3LXRfQiuOihIav56ZNKHtAURBQ4oJCQA8kAWKVIHd</vt:lpwstr>
  </property>
  <property fmtid="{D5CDD505-2E9C-101B-9397-08002B2CF9AE}" pid="54" name="x1ye=55">
    <vt:lpwstr>D96nOmzHSyj31aaF6NLfGyNwtG4CpvJ9OSov2/RRuwMOQsDH/vP2pCF6lmAhF+nb6R535UDdEsGVoqzPzq52r5p3br3D6sdk783sFAIQgDP9QKyqoZAtQNlP7WKZhdD1ZXc4elQcxKZNXR8OhBDy/vh4LLVzqso9HWvW0j3EQifi5SbdzT3t09l0tUJ2lZk6yRCX+qLf9+j38hvtDaE4kn3XII/GN4Nc5i25GaE+UJseUmCop2/TAMN2iAGwR3J</vt:lpwstr>
  </property>
  <property fmtid="{D5CDD505-2E9C-101B-9397-08002B2CF9AE}" pid="55" name="x1ye=56">
    <vt:lpwstr>zcSBsVgkMKNCHMqdBMz5Rkaxz4yp/+iCubsK/rNZGBIYPVfu31TnuOCpBTYAxJZ2xE/8td0KjpjXJiRvnLtKeZYKc0KUnxmPPAf1RhPGmJLy76WkTuOgQFJ9bZhKOWjbIdCeYeyL/DPF296z8CYjOQpCPe5YUcwkn38PwWlJ5vwDXLpo3O3COglKseUngTAWjltmKbzQAvFasDObUZz88d2dB8MQ+RDG16RpVgMUz9W0zli2cZhOxwMGsap4YWK</vt:lpwstr>
  </property>
  <property fmtid="{D5CDD505-2E9C-101B-9397-08002B2CF9AE}" pid="56" name="x1ye=57">
    <vt:lpwstr>3x80Tlds7cB4MLgfzAj9fRp2zlxZm1PW0qJwcY71o3iPOpO5Tw9SFRUvrR4dycB1waUhX4I7oOjtp0EivFgtG49nlT/N2kBwk6P5RD9itSHT2lnH9qH2aqzBlbHlxe8pCZEE6DmY0x3kzfGfI+eWBD6mTVuOsjiMf2MuYgbEup6fTb5l0EYM5uSUC+/HPgpxyDiGZcPJVK/ONS+keshSPE09NOostpxYuzMvD2coQ9up9aUVWoodfwGSf+cjL1s</vt:lpwstr>
  </property>
  <property fmtid="{D5CDD505-2E9C-101B-9397-08002B2CF9AE}" pid="57" name="x1ye=58">
    <vt:lpwstr>KNqlBsnFFImWl+/Fl59UPWloF+aS4ul915jWRrHI7Gx1TmXN0pCfvGAR2i+p8rC5NttH1H/lV8NYAa55DAS/QIFDHOlnwDk71qXem5vExB0TZBnDVrYp6DANcWQFZ0XUTAFP7JaECa3DEL1HyLGqWVQ0P/CWZuqXZD8wL/sTIX1FTUnN3YEIoPPzBbhfC6nWDO/5l6G7HWKjWKrHtySrlInamthGnEH1dFLk1Z7VEJku9qRgA6o0Zq7ExZe73Qb</vt:lpwstr>
  </property>
  <property fmtid="{D5CDD505-2E9C-101B-9397-08002B2CF9AE}" pid="58" name="x1ye=59">
    <vt:lpwstr>pl5l1cCyyuQTCMuPKtSN/3hijXSDTZ6S6pSLLPMf25dkSnQ53wRpqkosT91+t36A9QPZuOJDWHNhuQ/TGIsFmIzSIe4p2a3wO7+ZlUAxsgxA9jw/BtCqa69eIZ9sRsX0u52MxT4xe91F1g3IliDAv2vO/tPFrB4DYLpyh+q6/V2r0m6B59lvg8bVXifVNNXzGzNJKo9m38n5A0K/qdA6p78SSsXuKam/ZIFD8K0bf7CtVEKXa9SbuNT6iTgHZ13</vt:lpwstr>
  </property>
  <property fmtid="{D5CDD505-2E9C-101B-9397-08002B2CF9AE}" pid="59" name="x1ye=6">
    <vt:lpwstr>p36YONFgB4YOH4qj0RtvtBSp3oR9Cwb23jq5p5nGFRSUBDALE2DCBR3KMlP9eECAUdwv8tLiJSN/b8dprWpCGCJc3LYoinmZ1C6TaZI9Gl80Kvz3iazXgh6oadldzqjNBp6bu05fAEw9g6PpR7zU+17CiM43MQ52S1GFjB2WS+uVAYnqciO+hxk6ibDCT67P3Vfa5H3HeF+DquSosxl84T3lNpWBG8TwZ673uR8AmvTN0SeDcDgRCuyngGudQui</vt:lpwstr>
  </property>
  <property fmtid="{D5CDD505-2E9C-101B-9397-08002B2CF9AE}" pid="60" name="x1ye=60">
    <vt:lpwstr>5FK1BxdXKAFwHYs7xLrmv7g3WVX2RqKbkawAVcDEFxYHk2gI3YgVUv94lCV3AfhWDDw+eAmmpdobhSmCUgLdA3Yiw/v+LbTKso+uEgACkADkVNNNyLWkBlJJiDYdub362dFIWMvktCsf6OK+F3DOCv/eg4dikBZI0fHS8PNkfJxljmIm1duKMIuvz/juP+q43RJe7JjPsIctzuBKvfKMqvLOXwhznr4ol6SnG6TYCEIu/N6E+iYBj2GsK7R2nyD</vt:lpwstr>
  </property>
  <property fmtid="{D5CDD505-2E9C-101B-9397-08002B2CF9AE}" pid="61" name="x1ye=61">
    <vt:lpwstr>xbIM+BwfzFPwHRID1N3UM6+8tJmta/mDTxYoufSZKRfOEBQf/x5hoBxHebre64EbtVjYLyzRTwtOFzZOgEmKu0fVyamvJCVNg9wR/jzENfDcc+/5hhFTOQetzl9bQwS/ytCvXvIjbFgfPL/6vKXo41h61q9BqUU/Bz+tCl4Ad0O3salauObz3zFdYuskFk7fOmd/KqKmNA/fsJ1k0SIAhWFCd01RwDzCTIGe1HCvsEWGFww94vkyempZxhf3B4K</vt:lpwstr>
  </property>
  <property fmtid="{D5CDD505-2E9C-101B-9397-08002B2CF9AE}" pid="62" name="x1ye=62">
    <vt:lpwstr>suYDpnrxFsU4Af2JOm4W0rZJvg8A6LEqiyHoLEf2L8MsLls5C5WNvp/f66vWUAn6prwQ7tWkrU1qX/aM1HPhxQK+ImmR91ooJhca9GnKabPbMa2tipuuswju0GL3JcgA39VAj3OXvlwfwPG5PXQlG5XQN7lI0k4CveA+QCtVgdGOhYEapYpVTAbWTf/etCdWkXdxwqDf+5Sds0WKUkxK+Kl+OgsUpIL3M++l8cRbOE84RSlW+NQXM3oFIPepw2y</vt:lpwstr>
  </property>
  <property fmtid="{D5CDD505-2E9C-101B-9397-08002B2CF9AE}" pid="63" name="x1ye=63">
    <vt:lpwstr>+m5jfVP9i+22Uhf0T9EXtQa6kuar6Vo7KtJ8gDEwPfwd/dlnv3K7KCUycaQbqsTENgdPMQhNWucYAQJ5NE2vbB787UYAy03OhdyPdPpfVWuMwKMapwjdLGxXNPEtAGgJWbTuPO1NTuNN3FX0Wd40gurGk3lM3L/NI81OfjBAEZ00p/odIyEJf/+0Uqr/yA5j3Prgbu5TIZbt57aq0jyG+7GCjfIru0t57oib3PNX3MhZO9BkhZQVxOW/CxoiATU</vt:lpwstr>
  </property>
  <property fmtid="{D5CDD505-2E9C-101B-9397-08002B2CF9AE}" pid="64" name="x1ye=64">
    <vt:lpwstr>9k43tgXZULPv6/HKFDJzbnGpRPGEkPvxvGnq3vGded6j//jYnxdyIhlkaP1jjNqoc/t0+TuNbiVBXFTmFJngEwx+/SY/Dki0DdUNj3N3hAW2fCnKG+9yg6zkz5/YxIPFgH2I/ADpnBb8wo3xTNtpT/vDiTPzYDpI1I6IhSnj4avZIUI9YVB+dWPTGCxpxWZYPrd0H8IfQ6XLO9XGrFiU0oi3jM3zS9ua+FsvkhbOCLkUcTZlD/ySfo4RRqJGxuW</vt:lpwstr>
  </property>
  <property fmtid="{D5CDD505-2E9C-101B-9397-08002B2CF9AE}" pid="65" name="x1ye=65">
    <vt:lpwstr>d9SZvo3RXsy5iWSt2at6O7q+FTm1DBwo2pJAyjGj5DrzvJHaRV02d3vV1cBujRdlSXXnN/7JoW9uSASd0bsWPDojqV4U4R7m/FkNzExAbiJMKnzAGD6dwYqhkUox0UgQQMUQcrmxhjQl1O46RTJCpM0rS9BZeh1dzePElabvXxEFkil6SOOrsf281w7UvUtduL5SOII9fNvMu4uDPv829EEMZNIq/kXywnoxX4yBZHdovWimFEpZc4eeGizxAda</vt:lpwstr>
  </property>
  <property fmtid="{D5CDD505-2E9C-101B-9397-08002B2CF9AE}" pid="66" name="x1ye=66">
    <vt:lpwstr>mGodS7sW3WxirXOlT1wqzq7wSMfBkqTJ6jEgUDlfCa+cDC3xXGtvhcduurEhpN/QXNvvojVXy0kREpaYF/yBoltdQWUULLszG4BfVLVXEI5skJ/lg7KojfGzSXp4sr7bqaO5tjXonW9V/FZpFtKRBEwQUx4OMwxN2dGfBwd1l90xuoAVl5bwQHgB8Qm5pQXNKzL+y0E/AzgGwUDkufKqlEHFlFYKkEbTT+ncIBgJjLPkWxdR4s04VizxieRHcEg</vt:lpwstr>
  </property>
  <property fmtid="{D5CDD505-2E9C-101B-9397-08002B2CF9AE}" pid="67" name="x1ye=67">
    <vt:lpwstr>8CbZ05+LZijIMRszifY89iaXN2nEkgPAHbcIooKL09xF7LPpR0TdWYG7iSYOOOpg2YPEco0GbJNsw7nU1O924UHkWwKloVxIh5oC7/I2tzQnIFUS9TsO7nLLMvQEhkyoVeNuMKZpylcH67OrV6FiFX8XggOEVbk6SlLzjbyPisE+dkqTEmSMZEDJvKajV96E2dS6xljU2Vui3D/CwIBQ/tY9wFcVr5SziqfA0f2M8tEa7XoN+sBrqCrCnB5XGwo</vt:lpwstr>
  </property>
  <property fmtid="{D5CDD505-2E9C-101B-9397-08002B2CF9AE}" pid="68" name="x1ye=68">
    <vt:lpwstr>YA2aOqsLmqQ4/g1IrkLauLH656YqEXSkuQXGFkFb/WuF4J0dSS0TRwzbTf0tnlrRQfknkYuTs0OTyXqDM9raPDY9thbm8BySCTvDGtsU30nPmXqwS6AwbnjgjYZHkovewvHYiVedDzN06T5WcO1y3fEb0E/dhSzyXXPYtIwYhg019YXxs2HdP5AVXwKElV5fB+KinhCey/2OEGsjZaSVXR98KpotiXy3kcTpuvu9AY7GeYXGLXWJkuRXnnwxRnX</vt:lpwstr>
  </property>
  <property fmtid="{D5CDD505-2E9C-101B-9397-08002B2CF9AE}" pid="69" name="x1ye=69">
    <vt:lpwstr>GeCV8bNPBfCELXkakOzES5yY/7gr1j6fc/EdPlQx4F3VotL9rzqUhSL6vy5pS8x3G9Dq4yXptC6VIaxfVKzWNi7NOIszqlIzUu+Rg6BJxFkJe4aw+SplskFmkcX2+KF+bcGRIhc2puvs047QbW6JiMES6daUIjYisdveGYqeBCjYSgPA6vYuk0NpmvfHHcM2DMRwD6fn2/wuHjvu4eI66axNwiAhCAm3D9pmMPwUTlFKIAem5lqh3cUg23rb9w3</vt:lpwstr>
  </property>
  <property fmtid="{D5CDD505-2E9C-101B-9397-08002B2CF9AE}" pid="70" name="x1ye=7">
    <vt:lpwstr>90Q4n6jCYxvLkza4NL2VI4RaMJnwGaT5QD2RhMAtiP0Sew1iRkwaixxcN8zty/K6P6y6Cy5iWOB0De7jRcnj9mRMrkn8Bpw9DfQ9Iqisx4/ezsgWZD5ZBlLggbuOCPTBILpscalae8QTok8lKlmjB5kkwjjDi2bdDrQnBj0ubCDcI99AcaFkDLHCmInRyHVopASByO7MzTqtFpLoVcZf+2VIRDiXdtVQpww94A68FdWVDnKDGM9bDM2yWxRgaG+</vt:lpwstr>
  </property>
  <property fmtid="{D5CDD505-2E9C-101B-9397-08002B2CF9AE}" pid="71" name="x1ye=70">
    <vt:lpwstr>7lPSA7KkAJooQv+ylvOT9B6ARyLXTX/afn5f/X5CvhYfeVM62ydFHvDWab47L0otagEMpu6JOi5PylSVhD/lnCnAD6hWGI7eqBkaHHPVxDl89DKo/FOy86Hs7WqXe4N5wkiq1/7W8TQValLodqjlcPL0Ev5XS2eLY9I0y/0zsmALPcnrg4lfSPeeZQOgVvV47DapJVaJcRyzOy5p1KDmOgtxWUt23c/NhCuD4c4C3r77Qhd1jEOpTfxibunQXLJ</vt:lpwstr>
  </property>
  <property fmtid="{D5CDD505-2E9C-101B-9397-08002B2CF9AE}" pid="72" name="x1ye=71">
    <vt:lpwstr>sJM5oKccnXNugt0nodYfbujpOVEyPn/q8HiqIWoNw8IPcGXTHPHYBDkjyXKgbWRNKrMgXdRpd59jHXdr6iRtBGkeN4RYjPz8LH4aQB4E8FOMy2lyuE0FtrJv/rayAmkVgdWc4ol1ACC/ySK+FGqWof4XqSLH9U3BKtfEgUXKUoAYyhc42JfyBmdE5GS4a+TPXPZl65nRW8c/ceuhQfUK+pTIxKMf3VPJcSBYD60ZCpTP3HV4vZHCf5pWdJraGOm</vt:lpwstr>
  </property>
  <property fmtid="{D5CDD505-2E9C-101B-9397-08002B2CF9AE}" pid="73" name="x1ye=72">
    <vt:lpwstr>+maGHPWPvgd7FRm1LTylVXWK59QxNTynDWwVR/9Gfbe+9W1zbSqJh4SIvwK8AkYKKGboHXFSHzzJUs8SDqUzPjQtqPuj5JY2jIP4g/PFTNn5c2DM9HgNsF1/H/8Emb89VJEEKkICJEIKoI076ViQQ9H4cz96yWxD/zjDz8snqtMv2qHTnW/4P2Naf+qsnPSAqDMmanMFa5YdZ22hSgRKil9ZuymEJLMZgUgLT+G7/84qXgPZGRaWB5zb1KjA2jn</vt:lpwstr>
  </property>
  <property fmtid="{D5CDD505-2E9C-101B-9397-08002B2CF9AE}" pid="74" name="x1ye=73">
    <vt:lpwstr>hfuSJNNTzTKFWMKi/wbu1Q2xOZe7SXJF4XadIr1VUz+oQ2zc/XBe49Zf1eKrAcL/qF1t8ypai1JxRRDo2I8CnyXTv8Z8lwU2QIwRADzCyEyUn1T7w0NHwdVWE4Kj1Rr2GvixH3ZifEjrwPemITgjScy4YSesNXrafieyxjCUCk83jGsLkiDtkrwI16CX7mK5NyeH1/tuW01OXbvza3zlUOPe5yUXnB8jdCst+m3cWh7ZsG1flxd+eRVDmiPMmU5</vt:lpwstr>
  </property>
  <property fmtid="{D5CDD505-2E9C-101B-9397-08002B2CF9AE}" pid="75" name="x1ye=74">
    <vt:lpwstr>L68rJBv+9fI4gjIUtqOjRzWeU8yjXmxiXkBpF7Jz/Xb5YiaZeZOpgBvxG169oq2FUqbQd4YmjirX5OJrA9HvZQ8y2u26GLMaX8UQJZt+kVRHR4bP6LszLuvYBMbV/6aZrVPaAZyxRtuHcxJYfW3kutylg/VlAUsX/FI+FAMwu7xTgYF5h4LazMV3UnmgxjHOICqDfk50j3GJMiaYiUV3bhQwAoVFKfs0XssSE0SAGqMlzlSz59zj/F+vcHdsnip</vt:lpwstr>
  </property>
  <property fmtid="{D5CDD505-2E9C-101B-9397-08002B2CF9AE}" pid="76" name="x1ye=75">
    <vt:lpwstr>yTlqf0s2s1yUMMztsZZqXjEMp442ZMrwKV/VVV2FO7cOIIMbj68iib4HmzeiT8LuI6cI8CAbBNICmCyiFra9H+TtENY3qVO5JzhXR38/McVYMTpB166vhwa82DatyB6NtYEWFs90pMKojVWTzpNSR5Cu9iN9PP31JQ2+Qwm7NqXHlRBs43HwF6i1C2bl1sBJItBAQHpj1DrYWHhdaRn+JPhhVHhfFM3absh5ly8jB01hdsLatbsCh7dNdprazOB</vt:lpwstr>
  </property>
  <property fmtid="{D5CDD505-2E9C-101B-9397-08002B2CF9AE}" pid="77" name="x1ye=76">
    <vt:lpwstr>NibfvT/WOqPdpON6odZXvV/+t9Hy1Xmgw7sIXPBPJg+5Nit+Rp6wiWgQmcpf9VI8yoZvKP36b7vLMFxbHTSzEkioR4OFIMZ4YvnjLH6y2ofrTU5nevmvV7OgVqjd0csLi89Ka/WfibdLwd5Gje8COy5an+jSgWn3U77AHpLl65Ppnz4lvGEHf7GpPtWgyeMPm55kCLeBuSx7ENjbcQSTbREgGgw6vVIK2b9xRktyGb8h7/2iQgKlJ6wT5z69h7t</vt:lpwstr>
  </property>
  <property fmtid="{D5CDD505-2E9C-101B-9397-08002B2CF9AE}" pid="78" name="x1ye=77">
    <vt:lpwstr>78RP3Zx7SN/vL1v2bznsaEdmLfRjwI/Bu+EskNMdBwKGNZCVxrexV41ywKZawBLz6pvWdZv3jF0Hg0Dcj0/uhWXaGdI4uJ9LxpIMz3DfL4tEf2hAIAT2Fb0Ux8iVbpPMRYmTcHSJmQ04s3yDVq/XEJxOZ1ahahlZEW8I/AS6VgR8u/lXNHKjcZJjZ1zN8583T7VpVrg7Z9S0FVaQHRvrnelxnC26DtY3+gq4PITU+vfLO5NBKaj+4OIUWyydWf/</vt:lpwstr>
  </property>
  <property fmtid="{D5CDD505-2E9C-101B-9397-08002B2CF9AE}" pid="79" name="x1ye=78">
    <vt:lpwstr>9gX4kQVFh3gdiHjNXNmirtiEjfxCq02CXUBioNjn/f1cCsjwYNCCbcZDtwafvxMwcdbem9RObdqneDn5CNyihUb6lHCd2Wu/o3iNchRoShJg88l0ZEOZffKRws/pVO56lseP/Nhek86xxRQQK7bt398OvWhli/svpD9LhzaCjLJ2NvxLjm54+L9C9hTXcodv9d2PSNr4hw5ZQRqZ2+vFmAuceff9CnWwDVx/udJjVKtXnYm8O15gez2j5cLgj9i</vt:lpwstr>
  </property>
  <property fmtid="{D5CDD505-2E9C-101B-9397-08002B2CF9AE}" pid="80" name="x1ye=79">
    <vt:lpwstr>lBd0qnFEDXY1+wV0zMGw5n8q6BjpM0XHM5CT33AbX4K48nssqowVd6aEp6OJP7BGfoYbcxv3kZWYPMEHsBGJXH8oaYEsT8M1s4MqbxWs947DdNS5at8PInyJphSlM38YxRedyYIdZ+0w2c5Lr1m6ylgnhf4no92hgXaXomd/tOkxcWoaem0snE8XjmbT8gDz5DAVFFGDhC70/hBDptfacFIG73sJYhR1R15R5r6uahh/Vzlb3pBNYRmSQg4/MZL</vt:lpwstr>
  </property>
  <property fmtid="{D5CDD505-2E9C-101B-9397-08002B2CF9AE}" pid="81" name="x1ye=8">
    <vt:lpwstr>nmlVqIsgOTedViPlIQPz6427gh6tFROn+MZiYND1zEzodx0EmyzMvibv1wEBn9pP2ZvCBIajDNgYoTAP7K3WEpOEhPMWSVNv7Px1h3DJfR+7x2F4mQckFJKXyNFyCfh3/zpVsA6h8irz6VcX0phcfzytwLKVIeoWlGtqYs23MjpCV5cMisnoGAH12R9M5DPKYO8Nm9Vqx6X1eP4Kvu3WWO5aKat6Ir3HBDGxpdLOX+VtDVmWzl2B+0F3BdeOn61</vt:lpwstr>
  </property>
  <property fmtid="{D5CDD505-2E9C-101B-9397-08002B2CF9AE}" pid="82" name="x1ye=80">
    <vt:lpwstr>RRqFsfob7THLQWsEDA0FDbUzDmq2rr+fskaRtCR8oUUvpgKefiFNFIsITEmNsXWI8I68PTfaluIaJPAFiqVcE6Uh1Pyw0eak0GhDI8pjg2Noyx3I2AYAlzJb/Adx9OeF8JYtejQuncB9EHq9d8AO00g9E35uINgGJG9rR5GYLO/HPFBHlpwTOuGo+ma6712NVYPaPLwvCjZUGmjjwFvotWqmdwUK0XpdFY7ysF+AXC0bkMxsFjIak9FWZdk9Qeo</vt:lpwstr>
  </property>
  <property fmtid="{D5CDD505-2E9C-101B-9397-08002B2CF9AE}" pid="83" name="x1ye=81">
    <vt:lpwstr>5chFtIDcVvMtiEPwnkwmpTK3v6r+NWftvn+Pl9e4KYR2ik2u1tKwWVEvhrQCKdYXxNCvElk5K9mUy2+K6q+OuHCncbDgs3lbT+WKWjJz0AAnWIv6YuR3lli+UXm/fEbGLlweS96/2a2dr0K1cFiRMafeSDsldEl+/hbWJJMuKAv5wBf2smRyMTiGBP67uUoSeqe/gXgyFQ+dpwCYxzcKlFViI3Na4GGd5FZFJPP4pGbOQJD6UCfbtTM54AeTAtv</vt:lpwstr>
  </property>
  <property fmtid="{D5CDD505-2E9C-101B-9397-08002B2CF9AE}" pid="84" name="x1ye=82">
    <vt:lpwstr>fLOMSRMv6TfNRxiD7OOJfiO1xbLVFJqSG5GC0P7kVgfhM4nq9vwaeLO/72gwULLsPZ2ynxF8eTFwyM4aBr9ZNZKyY1Aew1Z+TgxGqxQSWRzQoMlSzzO7myfLA3tUoCECNN4qTZlJaC1lw6/c11zCd2eEgxABjOPDejVexKSYNMxhfkwD4/KCU/0BrXz3wWYXfo2LbQrGSzSrihxXDJmNAtpLX7fSPg0tRTwLJVZ/DlAhWM+J0EKXIpUb+uNoWEM</vt:lpwstr>
  </property>
  <property fmtid="{D5CDD505-2E9C-101B-9397-08002B2CF9AE}" pid="85" name="x1ye=83">
    <vt:lpwstr>BMP60UnBJiweqUdkq9tJ+L9Y1xTu4bgG1Z08cS3a+Q8hq7BcNn6ER1bziQIpO/St6oR7PbqoBIvDbZvrzL7uw/DPNCU+QLolncP6PgRY0Yx0xyR1UKEywWWGSFnC8gONI0JTAeSBag6Vm1R+UGhqePiXyj3Y1jpUgQ06NvmqVBUXv/XYnR3b9db3zeivi/eRxIh8g2iLKepK5vAR4xdH13AdYiB/wPrU9m/oFIAAA==</vt:lpwstr>
  </property>
  <property fmtid="{D5CDD505-2E9C-101B-9397-08002B2CF9AE}" pid="86" name="x1ye=9">
    <vt:lpwstr>KSYiHrniTGeuQv+RzaKSpalkd5L8idYA73CCLENzQVqdJX6ksWXSbFUr7Q+j9gOPYPObZuFbVGEOZDeG/I/xNtCpfKiMVkCHnqtrtT96C81fl06KFbZZ8LDZaBhaSlqRoHalRrRzjrKeTGcINfmHi1JsJDlu/4hmHscYTfkcSnXU6+gUqfXCSQ9Gikfe0DkIQ1fvSRuX0BtACtRigSU4+Vai+XFUv3MmClBdUvBlhU7TsjhBI71Wwj2jUpNZa4x</vt:lpwstr>
  </property>
</Properties>
</file>